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0E3" w:rsidRDefault="005660E3" w:rsidP="005660E3">
      <w:pPr>
        <w:rPr>
          <w:rFonts w:ascii="Verdana" w:hAnsi="Verdana"/>
          <w:b/>
          <w:sz w:val="20"/>
        </w:rPr>
      </w:pPr>
      <w:r>
        <w:rPr>
          <w:rFonts w:ascii="Verdana" w:hAnsi="Verdana"/>
          <w:b/>
          <w:sz w:val="20"/>
        </w:rPr>
        <w:t>PRIYANKA TALLA</w:t>
      </w:r>
    </w:p>
    <w:p w:rsidR="005660E3" w:rsidRDefault="005660E3" w:rsidP="005660E3">
      <w:pPr>
        <w:rPr>
          <w:rFonts w:ascii="Verdana" w:hAnsi="Verdana"/>
          <w:sz w:val="20"/>
        </w:rPr>
      </w:pPr>
      <w:r>
        <w:rPr>
          <w:rFonts w:ascii="Verdana" w:hAnsi="Verdana"/>
          <w:b/>
          <w:sz w:val="20"/>
        </w:rPr>
        <w:t>Mobile:</w:t>
      </w:r>
      <w:r>
        <w:rPr>
          <w:rFonts w:ascii="Verdana" w:hAnsi="Verdana"/>
          <w:sz w:val="20"/>
        </w:rPr>
        <w:t xml:space="preserve"> +91 </w:t>
      </w:r>
      <w:r w:rsidR="00972645">
        <w:rPr>
          <w:rFonts w:ascii="Verdana" w:hAnsi="Verdana"/>
          <w:sz w:val="20"/>
        </w:rPr>
        <w:t>8008313541</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b/>
          <w:sz w:val="20"/>
        </w:rPr>
        <w:t>E-Mail:</w:t>
      </w:r>
      <w:r>
        <w:rPr>
          <w:rFonts w:ascii="Verdana" w:hAnsi="Verdana"/>
          <w:sz w:val="20"/>
        </w:rPr>
        <w:t xml:space="preserve"> </w:t>
      </w:r>
      <w:hyperlink r:id="rId5" w:history="1">
        <w:r w:rsidR="00A13E64">
          <w:rPr>
            <w:rStyle w:val="Hyperlink"/>
            <w:rFonts w:ascii="Verdana" w:hAnsi="Verdana"/>
            <w:sz w:val="20"/>
          </w:rPr>
          <w:t>tallapriyanka1</w:t>
        </w:r>
        <w:r w:rsidRPr="00DB1D03">
          <w:rPr>
            <w:rStyle w:val="Hyperlink"/>
            <w:rFonts w:ascii="Verdana" w:hAnsi="Verdana"/>
            <w:sz w:val="20"/>
          </w:rPr>
          <w:t>@gmail.com</w:t>
        </w:r>
      </w:hyperlink>
      <w:r>
        <w:rPr>
          <w:rFonts w:ascii="Verdana" w:hAnsi="Verdana"/>
          <w:sz w:val="20"/>
        </w:rPr>
        <w:tab/>
      </w:r>
    </w:p>
    <w:p w:rsidR="005660E3" w:rsidRDefault="005660E3" w:rsidP="005660E3">
      <w:pPr>
        <w:rPr>
          <w:rStyle w:val="Hyperlink"/>
          <w:rFonts w:ascii="Verdana" w:hAnsi="Verdana"/>
          <w:sz w:val="20"/>
        </w:rPr>
      </w:pPr>
    </w:p>
    <w:p w:rsidR="0023031E" w:rsidRDefault="004A0E83">
      <w:pPr>
        <w:rPr>
          <w:sz w:val="28"/>
          <w:szCs w:val="28"/>
        </w:rPr>
      </w:pPr>
      <w:r>
        <w:rPr>
          <w:b/>
          <w:sz w:val="28"/>
          <w:szCs w:val="28"/>
        </w:rPr>
        <w:t>OBJECTIVE:</w:t>
      </w:r>
    </w:p>
    <w:p w:rsidR="0023031E" w:rsidRDefault="004A0E83">
      <w:pPr>
        <w:spacing w:line="240" w:lineRule="auto"/>
        <w:rPr>
          <w:sz w:val="28"/>
          <w:szCs w:val="28"/>
        </w:rPr>
      </w:pPr>
      <w:r>
        <w:rPr>
          <w:sz w:val="24"/>
          <w:szCs w:val="24"/>
        </w:rPr>
        <w:t>To enhance my working Capabilities in Automation Testing, professional skills, business efficiencies and to serve my organization in the best possible way with sheer determination and commitment</w:t>
      </w:r>
      <w:r>
        <w:rPr>
          <w:sz w:val="28"/>
          <w:szCs w:val="28"/>
        </w:rPr>
        <w:t>.</w:t>
      </w:r>
    </w:p>
    <w:p w:rsidR="00CD446F" w:rsidRDefault="00CD446F">
      <w:pPr>
        <w:rPr>
          <w:b/>
          <w:sz w:val="28"/>
          <w:szCs w:val="28"/>
        </w:rPr>
      </w:pPr>
    </w:p>
    <w:p w:rsidR="0023031E" w:rsidRDefault="004A0E83">
      <w:pPr>
        <w:rPr>
          <w:b/>
          <w:sz w:val="28"/>
          <w:szCs w:val="28"/>
        </w:rPr>
      </w:pPr>
      <w:r>
        <w:rPr>
          <w:b/>
          <w:sz w:val="28"/>
          <w:szCs w:val="28"/>
        </w:rPr>
        <w:t>KEY SKILLS AND COMPETENCIES:</w:t>
      </w:r>
    </w:p>
    <w:p w:rsidR="00320A06" w:rsidRDefault="00696626" w:rsidP="00320A06">
      <w:pPr>
        <w:numPr>
          <w:ilvl w:val="0"/>
          <w:numId w:val="13"/>
        </w:numPr>
        <w:pBdr>
          <w:top w:val="none" w:sz="0" w:space="0" w:color="auto"/>
          <w:left w:val="none" w:sz="0" w:space="0" w:color="auto"/>
          <w:bottom w:val="none" w:sz="0" w:space="0" w:color="auto"/>
          <w:right w:val="none" w:sz="0" w:space="0" w:color="auto"/>
          <w:between w:val="none" w:sz="0" w:space="0" w:color="auto"/>
        </w:pBdr>
        <w:tabs>
          <w:tab w:val="left" w:pos="900"/>
        </w:tabs>
        <w:suppressAutoHyphens/>
        <w:overflowPunct w:val="0"/>
        <w:autoSpaceDE w:val="0"/>
        <w:spacing w:after="40" w:line="240" w:lineRule="auto"/>
        <w:jc w:val="both"/>
        <w:textAlignment w:val="baseline"/>
        <w:rPr>
          <w:rFonts w:ascii="Verdana" w:hAnsi="Verdana"/>
          <w:sz w:val="20"/>
        </w:rPr>
      </w:pPr>
      <w:r>
        <w:rPr>
          <w:rFonts w:ascii="Verdana" w:hAnsi="Verdana"/>
          <w:sz w:val="20"/>
        </w:rPr>
        <w:t>Having strong experience in</w:t>
      </w:r>
      <w:r w:rsidR="00320A06">
        <w:rPr>
          <w:rFonts w:ascii="Verdana" w:hAnsi="Verdana"/>
          <w:sz w:val="20"/>
        </w:rPr>
        <w:t xml:space="preserve"> Smoke testing, Regression testing, Integration testing and System testing.</w:t>
      </w:r>
    </w:p>
    <w:p w:rsidR="00320A06" w:rsidRPr="00D04105" w:rsidRDefault="00320A06" w:rsidP="00320A06">
      <w:pPr>
        <w:numPr>
          <w:ilvl w:val="0"/>
          <w:numId w:val="13"/>
        </w:numPr>
        <w:pBdr>
          <w:top w:val="none" w:sz="0" w:space="0" w:color="auto"/>
          <w:left w:val="none" w:sz="0" w:space="0" w:color="auto"/>
          <w:bottom w:val="none" w:sz="0" w:space="0" w:color="auto"/>
          <w:right w:val="none" w:sz="0" w:space="0" w:color="auto"/>
          <w:between w:val="none" w:sz="0" w:space="0" w:color="auto"/>
        </w:pBdr>
        <w:suppressAutoHyphens/>
        <w:overflowPunct w:val="0"/>
        <w:autoSpaceDE w:val="0"/>
        <w:spacing w:after="40" w:line="240" w:lineRule="auto"/>
        <w:jc w:val="both"/>
        <w:textAlignment w:val="baseline"/>
        <w:rPr>
          <w:rFonts w:ascii="Verdana" w:hAnsi="Verdana"/>
          <w:sz w:val="20"/>
        </w:rPr>
      </w:pPr>
      <w:r>
        <w:rPr>
          <w:rFonts w:ascii="Verdana" w:hAnsi="Verdana"/>
          <w:sz w:val="20"/>
        </w:rPr>
        <w:t>Involved in the complete End to End</w:t>
      </w:r>
      <w:r w:rsidR="00696626">
        <w:rPr>
          <w:rFonts w:ascii="Verdana" w:hAnsi="Verdana"/>
          <w:sz w:val="20"/>
        </w:rPr>
        <w:t xml:space="preserve"> testing for the Banking sector domain</w:t>
      </w:r>
      <w:r>
        <w:rPr>
          <w:rFonts w:ascii="Verdana" w:hAnsi="Verdana"/>
          <w:sz w:val="20"/>
        </w:rPr>
        <w:t>.</w:t>
      </w:r>
    </w:p>
    <w:p w:rsidR="00320A06" w:rsidRDefault="00696626" w:rsidP="00320A06">
      <w:pPr>
        <w:numPr>
          <w:ilvl w:val="0"/>
          <w:numId w:val="14"/>
        </w:numPr>
        <w:pBdr>
          <w:top w:val="none" w:sz="0" w:space="0" w:color="auto"/>
          <w:left w:val="none" w:sz="0" w:space="0" w:color="auto"/>
          <w:bottom w:val="none" w:sz="0" w:space="0" w:color="auto"/>
          <w:right w:val="none" w:sz="0" w:space="0" w:color="auto"/>
          <w:between w:val="none" w:sz="0" w:space="0" w:color="auto"/>
        </w:pBdr>
        <w:tabs>
          <w:tab w:val="left" w:pos="900"/>
        </w:tabs>
        <w:suppressAutoHyphens/>
        <w:overflowPunct w:val="0"/>
        <w:autoSpaceDE w:val="0"/>
        <w:spacing w:after="40" w:line="240" w:lineRule="auto"/>
        <w:jc w:val="both"/>
        <w:textAlignment w:val="baseline"/>
        <w:rPr>
          <w:rFonts w:ascii="Verdana" w:hAnsi="Verdana"/>
          <w:sz w:val="20"/>
        </w:rPr>
      </w:pPr>
      <w:r>
        <w:rPr>
          <w:rFonts w:ascii="Verdana" w:hAnsi="Verdana"/>
          <w:sz w:val="20"/>
        </w:rPr>
        <w:t>R</w:t>
      </w:r>
      <w:r w:rsidR="00320A06">
        <w:rPr>
          <w:rFonts w:ascii="Verdana" w:hAnsi="Verdana"/>
          <w:sz w:val="20"/>
        </w:rPr>
        <w:t>eview meetings to ensure timely completion and delivery of the project to the client.</w:t>
      </w:r>
    </w:p>
    <w:p w:rsidR="00AB7F10" w:rsidRPr="00696626" w:rsidRDefault="00FC4341" w:rsidP="00696626">
      <w:pPr>
        <w:numPr>
          <w:ilvl w:val="0"/>
          <w:numId w:val="14"/>
        </w:numPr>
        <w:pBdr>
          <w:top w:val="none" w:sz="0" w:space="0" w:color="auto"/>
          <w:left w:val="none" w:sz="0" w:space="0" w:color="auto"/>
          <w:bottom w:val="none" w:sz="0" w:space="0" w:color="auto"/>
          <w:right w:val="none" w:sz="0" w:space="0" w:color="auto"/>
          <w:between w:val="none" w:sz="0" w:space="0" w:color="auto"/>
        </w:pBdr>
        <w:tabs>
          <w:tab w:val="left" w:pos="900"/>
        </w:tabs>
        <w:suppressAutoHyphens/>
        <w:overflowPunct w:val="0"/>
        <w:autoSpaceDE w:val="0"/>
        <w:spacing w:after="40" w:line="240" w:lineRule="auto"/>
        <w:jc w:val="both"/>
        <w:textAlignment w:val="baseline"/>
        <w:rPr>
          <w:rFonts w:ascii="Verdana" w:hAnsi="Verdana"/>
          <w:sz w:val="20"/>
          <w:szCs w:val="20"/>
        </w:rPr>
      </w:pPr>
      <w:r w:rsidRPr="00AB7F10">
        <w:rPr>
          <w:rFonts w:ascii="Verdana" w:hAnsi="Verdana" w:cs="Arial"/>
          <w:sz w:val="20"/>
          <w:szCs w:val="20"/>
        </w:rPr>
        <w:t>Expertise in Scrum methodology and Agile testing methods</w:t>
      </w:r>
      <w:r w:rsidR="00AB7F10" w:rsidRPr="00696626">
        <w:rPr>
          <w:rFonts w:ascii="Verdana" w:hAnsi="Verdana" w:cs="Arial"/>
          <w:sz w:val="20"/>
        </w:rPr>
        <w:t>.</w:t>
      </w:r>
    </w:p>
    <w:p w:rsidR="00696626" w:rsidRPr="00696626" w:rsidRDefault="00AB7F10" w:rsidP="00320A06">
      <w:pPr>
        <w:pStyle w:val="BodyText"/>
        <w:numPr>
          <w:ilvl w:val="0"/>
          <w:numId w:val="15"/>
        </w:numPr>
        <w:tabs>
          <w:tab w:val="left" w:pos="900"/>
        </w:tabs>
        <w:overflowPunct w:val="0"/>
        <w:autoSpaceDE w:val="0"/>
        <w:spacing w:after="40"/>
        <w:jc w:val="both"/>
        <w:textAlignment w:val="baseline"/>
        <w:rPr>
          <w:rFonts w:ascii="Verdana" w:hAnsi="Verdana"/>
          <w:sz w:val="20"/>
        </w:rPr>
      </w:pPr>
      <w:r w:rsidRPr="00696626">
        <w:rPr>
          <w:rFonts w:ascii="Verdana" w:hAnsi="Verdana" w:cs="Arial"/>
          <w:b w:val="0"/>
          <w:color w:val="000000"/>
          <w:sz w:val="20"/>
        </w:rPr>
        <w:t xml:space="preserve">Expertise in test planning, test case management, defect analysis </w:t>
      </w:r>
    </w:p>
    <w:p w:rsidR="00320A06" w:rsidRPr="00696626" w:rsidRDefault="00320A06" w:rsidP="00320A06">
      <w:pPr>
        <w:pStyle w:val="BodyText"/>
        <w:numPr>
          <w:ilvl w:val="0"/>
          <w:numId w:val="15"/>
        </w:numPr>
        <w:tabs>
          <w:tab w:val="left" w:pos="900"/>
        </w:tabs>
        <w:overflowPunct w:val="0"/>
        <w:autoSpaceDE w:val="0"/>
        <w:spacing w:after="40"/>
        <w:jc w:val="both"/>
        <w:textAlignment w:val="baseline"/>
        <w:rPr>
          <w:rFonts w:ascii="Verdana" w:hAnsi="Verdana"/>
          <w:b w:val="0"/>
          <w:sz w:val="20"/>
        </w:rPr>
      </w:pPr>
      <w:r w:rsidRPr="00696626">
        <w:rPr>
          <w:rFonts w:ascii="Verdana" w:hAnsi="Verdana"/>
          <w:b w:val="0"/>
          <w:sz w:val="20"/>
        </w:rPr>
        <w:t>Mapping clients’ requirements and providing them best solutions involving evaluation and definition of scope of project and finalization of project requirements.</w:t>
      </w:r>
    </w:p>
    <w:p w:rsidR="00320A06" w:rsidRDefault="00320A06" w:rsidP="00320A06">
      <w:pPr>
        <w:numPr>
          <w:ilvl w:val="0"/>
          <w:numId w:val="15"/>
        </w:numPr>
        <w:pBdr>
          <w:top w:val="none" w:sz="0" w:space="0" w:color="auto"/>
          <w:left w:val="none" w:sz="0" w:space="0" w:color="auto"/>
          <w:bottom w:val="none" w:sz="0" w:space="0" w:color="auto"/>
          <w:right w:val="none" w:sz="0" w:space="0" w:color="auto"/>
          <w:between w:val="none" w:sz="0" w:space="0" w:color="auto"/>
        </w:pBdr>
        <w:tabs>
          <w:tab w:val="left" w:pos="900"/>
        </w:tabs>
        <w:suppressAutoHyphens/>
        <w:overflowPunct w:val="0"/>
        <w:autoSpaceDE w:val="0"/>
        <w:spacing w:after="40" w:line="240" w:lineRule="auto"/>
        <w:jc w:val="both"/>
        <w:textAlignment w:val="baseline"/>
        <w:rPr>
          <w:rFonts w:ascii="Verdana" w:hAnsi="Verdana"/>
          <w:sz w:val="20"/>
        </w:rPr>
      </w:pPr>
      <w:r>
        <w:rPr>
          <w:rFonts w:ascii="Verdana" w:hAnsi="Verdana"/>
          <w:sz w:val="20"/>
        </w:rPr>
        <w:t>Delivering and implementing the project as per scheduled deadlines; extending post-implementation and maintenance support to the technical support team and client.</w:t>
      </w:r>
    </w:p>
    <w:p w:rsidR="00A8429A" w:rsidRDefault="00A8429A" w:rsidP="00A8429A">
      <w:pPr>
        <w:pStyle w:val="ListParagraph"/>
        <w:numPr>
          <w:ilvl w:val="0"/>
          <w:numId w:val="15"/>
        </w:numPr>
        <w:spacing w:after="0" w:line="240" w:lineRule="auto"/>
        <w:rPr>
          <w:rFonts w:ascii="Verdana" w:hAnsi="Verdana"/>
          <w:sz w:val="20"/>
        </w:rPr>
      </w:pPr>
      <w:r w:rsidRPr="00A8429A">
        <w:rPr>
          <w:rFonts w:ascii="Verdana" w:hAnsi="Verdana"/>
          <w:sz w:val="20"/>
        </w:rPr>
        <w:t>Responsible for deploying the files into WCM (Web Content Management), Involved in Deployments and Production issues, delivering the work on time.</w:t>
      </w:r>
    </w:p>
    <w:p w:rsidR="00696626" w:rsidRPr="00A8429A" w:rsidRDefault="00696626" w:rsidP="00A8429A">
      <w:pPr>
        <w:pStyle w:val="ListParagraph"/>
        <w:numPr>
          <w:ilvl w:val="0"/>
          <w:numId w:val="15"/>
        </w:numPr>
        <w:spacing w:after="0" w:line="240" w:lineRule="auto"/>
        <w:rPr>
          <w:rFonts w:ascii="Verdana" w:hAnsi="Verdana"/>
          <w:sz w:val="20"/>
        </w:rPr>
      </w:pPr>
      <w:r>
        <w:rPr>
          <w:rFonts w:ascii="Verdana" w:hAnsi="Verdana"/>
          <w:sz w:val="20"/>
        </w:rPr>
        <w:t>Worked on Selenium web driver automation.</w:t>
      </w:r>
    </w:p>
    <w:p w:rsidR="00A8429A" w:rsidRDefault="00A8429A" w:rsidP="00A8429A">
      <w:pPr>
        <w:pBdr>
          <w:top w:val="none" w:sz="0" w:space="0" w:color="auto"/>
          <w:left w:val="none" w:sz="0" w:space="0" w:color="auto"/>
          <w:bottom w:val="none" w:sz="0" w:space="0" w:color="auto"/>
          <w:right w:val="none" w:sz="0" w:space="0" w:color="auto"/>
          <w:between w:val="none" w:sz="0" w:space="0" w:color="auto"/>
        </w:pBdr>
        <w:suppressAutoHyphens/>
        <w:overflowPunct w:val="0"/>
        <w:autoSpaceDE w:val="0"/>
        <w:spacing w:after="40" w:line="240" w:lineRule="auto"/>
        <w:ind w:left="900"/>
        <w:jc w:val="both"/>
        <w:textAlignment w:val="baseline"/>
        <w:rPr>
          <w:rFonts w:ascii="Verdana" w:hAnsi="Verdana"/>
          <w:sz w:val="20"/>
        </w:rPr>
      </w:pPr>
    </w:p>
    <w:p w:rsidR="00320A06" w:rsidRDefault="00320A06" w:rsidP="00320A06">
      <w:pPr>
        <w:spacing w:after="0" w:line="240" w:lineRule="auto"/>
        <w:ind w:left="720"/>
        <w:contextualSpacing/>
        <w:rPr>
          <w:rFonts w:ascii="Verdana" w:hAnsi="Verdana"/>
          <w:sz w:val="20"/>
        </w:rPr>
      </w:pPr>
    </w:p>
    <w:p w:rsidR="00A8429A" w:rsidRDefault="00A8429A" w:rsidP="00320A06">
      <w:pPr>
        <w:spacing w:after="0" w:line="240" w:lineRule="auto"/>
        <w:ind w:left="720"/>
        <w:contextualSpacing/>
        <w:rPr>
          <w:sz w:val="24"/>
          <w:szCs w:val="24"/>
        </w:rPr>
      </w:pPr>
    </w:p>
    <w:p w:rsidR="0023031E" w:rsidRDefault="004A0E83">
      <w:pPr>
        <w:spacing w:after="0" w:line="276" w:lineRule="auto"/>
        <w:rPr>
          <w:b/>
          <w:sz w:val="32"/>
          <w:szCs w:val="32"/>
        </w:rPr>
      </w:pPr>
      <w:r>
        <w:rPr>
          <w:b/>
          <w:sz w:val="32"/>
          <w:szCs w:val="32"/>
        </w:rPr>
        <w:t>EXPERIENCE:</w:t>
      </w:r>
    </w:p>
    <w:p w:rsidR="0023031E" w:rsidRDefault="004A0E83">
      <w:pPr>
        <w:spacing w:after="0" w:line="240" w:lineRule="auto"/>
        <w:rPr>
          <w:sz w:val="24"/>
          <w:szCs w:val="24"/>
        </w:rPr>
      </w:pPr>
      <w:r>
        <w:rPr>
          <w:sz w:val="24"/>
          <w:szCs w:val="24"/>
        </w:rPr>
        <w:t>Having</w:t>
      </w:r>
      <w:r w:rsidR="00650169">
        <w:rPr>
          <w:b/>
          <w:sz w:val="24"/>
          <w:szCs w:val="24"/>
        </w:rPr>
        <w:t xml:space="preserve"> 5 years 10</w:t>
      </w:r>
      <w:r w:rsidR="009E0BB4">
        <w:rPr>
          <w:b/>
          <w:sz w:val="24"/>
          <w:szCs w:val="24"/>
        </w:rPr>
        <w:t xml:space="preserve"> months </w:t>
      </w:r>
      <w:r>
        <w:rPr>
          <w:b/>
          <w:sz w:val="24"/>
          <w:szCs w:val="24"/>
        </w:rPr>
        <w:t>experience</w:t>
      </w:r>
      <w:r>
        <w:rPr>
          <w:sz w:val="24"/>
          <w:szCs w:val="24"/>
        </w:rPr>
        <w:t xml:space="preserve"> in </w:t>
      </w:r>
      <w:r w:rsidR="009E0BB4">
        <w:rPr>
          <w:sz w:val="24"/>
          <w:szCs w:val="24"/>
        </w:rPr>
        <w:t>Manual and A</w:t>
      </w:r>
      <w:r w:rsidR="00AE55FE">
        <w:rPr>
          <w:sz w:val="24"/>
          <w:szCs w:val="24"/>
        </w:rPr>
        <w:t>utomation testing.</w:t>
      </w:r>
    </w:p>
    <w:p w:rsidR="006A24C7" w:rsidRDefault="006A24C7">
      <w:pPr>
        <w:spacing w:after="0" w:line="240" w:lineRule="auto"/>
        <w:rPr>
          <w:sz w:val="24"/>
          <w:szCs w:val="24"/>
        </w:rPr>
      </w:pPr>
    </w:p>
    <w:p w:rsidR="006A24C7" w:rsidRDefault="006A24C7" w:rsidP="006A24C7">
      <w:pPr>
        <w:numPr>
          <w:ilvl w:val="0"/>
          <w:numId w:val="9"/>
        </w:numPr>
        <w:pBdr>
          <w:top w:val="none" w:sz="0" w:space="0" w:color="auto"/>
          <w:left w:val="none" w:sz="0" w:space="0" w:color="auto"/>
          <w:bottom w:val="none" w:sz="0" w:space="0" w:color="auto"/>
          <w:right w:val="none" w:sz="0" w:space="0" w:color="auto"/>
          <w:between w:val="none" w:sz="0" w:space="0" w:color="auto"/>
        </w:pBdr>
        <w:tabs>
          <w:tab w:val="left" w:pos="900"/>
        </w:tabs>
        <w:suppressAutoHyphens/>
        <w:overflowPunct w:val="0"/>
        <w:autoSpaceDE w:val="0"/>
        <w:spacing w:after="40" w:line="240" w:lineRule="auto"/>
        <w:jc w:val="both"/>
        <w:textAlignment w:val="baseline"/>
        <w:rPr>
          <w:sz w:val="24"/>
          <w:szCs w:val="24"/>
        </w:rPr>
      </w:pPr>
      <w:r>
        <w:rPr>
          <w:sz w:val="24"/>
          <w:szCs w:val="24"/>
        </w:rPr>
        <w:t xml:space="preserve">Worked with HSBC Software Development (GLT)-Hyderabad since June 2012 till April 2018. </w:t>
      </w:r>
    </w:p>
    <w:p w:rsidR="0023031E" w:rsidRDefault="0023031E">
      <w:pPr>
        <w:spacing w:after="0" w:line="240" w:lineRule="auto"/>
        <w:rPr>
          <w:sz w:val="24"/>
          <w:szCs w:val="24"/>
        </w:rPr>
      </w:pPr>
    </w:p>
    <w:p w:rsidR="00551D31" w:rsidRDefault="00551D31" w:rsidP="00DA1935">
      <w:pPr>
        <w:jc w:val="both"/>
        <w:rPr>
          <w:rFonts w:ascii="Verdana" w:hAnsi="Verdana"/>
          <w:b/>
          <w:sz w:val="20"/>
          <w:u w:val="single"/>
        </w:rPr>
      </w:pPr>
    </w:p>
    <w:p w:rsidR="00650169" w:rsidRDefault="00650169" w:rsidP="00DA1935">
      <w:pPr>
        <w:jc w:val="both"/>
        <w:rPr>
          <w:rFonts w:ascii="Verdana" w:hAnsi="Verdana"/>
          <w:b/>
          <w:sz w:val="20"/>
          <w:u w:val="single"/>
        </w:rPr>
      </w:pPr>
    </w:p>
    <w:p w:rsidR="00650169" w:rsidRDefault="00650169" w:rsidP="00DA1935">
      <w:pPr>
        <w:jc w:val="both"/>
        <w:rPr>
          <w:rFonts w:ascii="Verdana" w:hAnsi="Verdana"/>
          <w:b/>
          <w:sz w:val="20"/>
          <w:u w:val="single"/>
        </w:rPr>
      </w:pPr>
    </w:p>
    <w:p w:rsidR="001D267A" w:rsidRDefault="001D267A" w:rsidP="00DA1935">
      <w:pPr>
        <w:jc w:val="both"/>
        <w:rPr>
          <w:rFonts w:ascii="Verdana" w:hAnsi="Verdana"/>
          <w:b/>
          <w:sz w:val="20"/>
          <w:u w:val="single"/>
        </w:rPr>
      </w:pPr>
    </w:p>
    <w:p w:rsidR="001D267A" w:rsidRDefault="001D267A" w:rsidP="00DA1935">
      <w:pPr>
        <w:jc w:val="both"/>
        <w:rPr>
          <w:rFonts w:ascii="Verdana" w:hAnsi="Verdana"/>
          <w:b/>
          <w:sz w:val="20"/>
          <w:u w:val="single"/>
        </w:rPr>
      </w:pPr>
    </w:p>
    <w:p w:rsidR="001D267A" w:rsidRDefault="001D267A" w:rsidP="00DA1935">
      <w:pPr>
        <w:jc w:val="both"/>
        <w:rPr>
          <w:rFonts w:ascii="Verdana" w:hAnsi="Verdana"/>
          <w:b/>
          <w:sz w:val="20"/>
          <w:u w:val="single"/>
        </w:rPr>
      </w:pPr>
    </w:p>
    <w:p w:rsidR="00DA1935" w:rsidRDefault="00DA1935" w:rsidP="00DA1935">
      <w:pPr>
        <w:jc w:val="both"/>
        <w:rPr>
          <w:rFonts w:ascii="Verdana" w:hAnsi="Verdana"/>
          <w:b/>
          <w:sz w:val="20"/>
          <w:u w:val="single"/>
        </w:rPr>
      </w:pPr>
      <w:r>
        <w:rPr>
          <w:rFonts w:ascii="Verdana" w:hAnsi="Verdana"/>
          <w:b/>
          <w:sz w:val="20"/>
          <w:u w:val="single"/>
        </w:rPr>
        <w:lastRenderedPageBreak/>
        <w:t>Project-1:</w:t>
      </w:r>
    </w:p>
    <w:p w:rsidR="00DA1935" w:rsidRDefault="00DA1935" w:rsidP="00DA1935">
      <w:pPr>
        <w:jc w:val="both"/>
        <w:rPr>
          <w:rFonts w:ascii="Verdana" w:hAnsi="Verdana"/>
          <w:b/>
          <w:sz w:val="20"/>
          <w:u w:val="single"/>
        </w:rPr>
      </w:pPr>
    </w:p>
    <w:tbl>
      <w:tblPr>
        <w:tblW w:w="9406" w:type="dxa"/>
        <w:tblInd w:w="468" w:type="dxa"/>
        <w:tblLayout w:type="fixed"/>
        <w:tblLook w:val="0000"/>
      </w:tblPr>
      <w:tblGrid>
        <w:gridCol w:w="1890"/>
        <w:gridCol w:w="275"/>
        <w:gridCol w:w="7241"/>
      </w:tblGrid>
      <w:tr w:rsidR="00DA1935" w:rsidTr="007076B6">
        <w:trPr>
          <w:trHeight w:val="300"/>
        </w:trPr>
        <w:tc>
          <w:tcPr>
            <w:tcW w:w="1890" w:type="dxa"/>
            <w:shd w:val="clear" w:color="auto" w:fill="auto"/>
          </w:tcPr>
          <w:p w:rsidR="00DA1935" w:rsidRDefault="00DA1935" w:rsidP="007076B6">
            <w:pPr>
              <w:snapToGrid w:val="0"/>
              <w:rPr>
                <w:rFonts w:ascii="Verdana" w:hAnsi="Verdana"/>
                <w:b/>
                <w:bCs/>
                <w:sz w:val="20"/>
                <w:lang w:val="en-GB"/>
              </w:rPr>
            </w:pPr>
            <w:r>
              <w:rPr>
                <w:rFonts w:ascii="Verdana" w:hAnsi="Verdana"/>
                <w:b/>
                <w:bCs/>
                <w:sz w:val="20"/>
                <w:lang w:val="en-GB"/>
              </w:rPr>
              <w:t>Title</w:t>
            </w:r>
          </w:p>
        </w:tc>
        <w:tc>
          <w:tcPr>
            <w:tcW w:w="275" w:type="dxa"/>
            <w:shd w:val="clear" w:color="auto" w:fill="auto"/>
          </w:tcPr>
          <w:p w:rsidR="00DA1935" w:rsidRDefault="00DA1935" w:rsidP="007076B6">
            <w:pPr>
              <w:snapToGrid w:val="0"/>
              <w:rPr>
                <w:sz w:val="22"/>
                <w:szCs w:val="22"/>
              </w:rPr>
            </w:pPr>
            <w:r>
              <w:rPr>
                <w:sz w:val="22"/>
                <w:szCs w:val="22"/>
              </w:rPr>
              <w:t>:</w:t>
            </w:r>
          </w:p>
        </w:tc>
        <w:tc>
          <w:tcPr>
            <w:tcW w:w="7241" w:type="dxa"/>
            <w:shd w:val="clear" w:color="auto" w:fill="auto"/>
            <w:vAlign w:val="bottom"/>
          </w:tcPr>
          <w:p w:rsidR="00DA1935" w:rsidRDefault="00DA1935" w:rsidP="007076B6">
            <w:pPr>
              <w:snapToGrid w:val="0"/>
              <w:rPr>
                <w:rFonts w:ascii="Verdana" w:hAnsi="Verdana"/>
                <w:b/>
                <w:bCs/>
                <w:sz w:val="20"/>
                <w:lang w:val="en-GB"/>
              </w:rPr>
            </w:pPr>
            <w:r>
              <w:rPr>
                <w:rFonts w:ascii="Verdana" w:hAnsi="Verdana"/>
                <w:b/>
                <w:bCs/>
                <w:sz w:val="20"/>
                <w:lang w:val="en-GB"/>
              </w:rPr>
              <w:t>SAAS (Security As A Service)</w:t>
            </w:r>
          </w:p>
        </w:tc>
      </w:tr>
      <w:tr w:rsidR="00DA1935" w:rsidTr="007076B6">
        <w:trPr>
          <w:trHeight w:val="300"/>
        </w:trPr>
        <w:tc>
          <w:tcPr>
            <w:tcW w:w="1890" w:type="dxa"/>
            <w:shd w:val="clear" w:color="auto" w:fill="auto"/>
          </w:tcPr>
          <w:p w:rsidR="00DA1935" w:rsidRDefault="00DA1935" w:rsidP="007076B6">
            <w:pPr>
              <w:snapToGrid w:val="0"/>
              <w:rPr>
                <w:rFonts w:ascii="Verdana" w:hAnsi="Verdana"/>
                <w:b/>
                <w:bCs/>
                <w:sz w:val="20"/>
                <w:lang w:val="en-GB"/>
              </w:rPr>
            </w:pPr>
            <w:r>
              <w:rPr>
                <w:rFonts w:ascii="Verdana" w:hAnsi="Verdana"/>
                <w:b/>
                <w:bCs/>
                <w:sz w:val="20"/>
                <w:lang w:val="en-GB"/>
              </w:rPr>
              <w:t>Client</w:t>
            </w:r>
          </w:p>
        </w:tc>
        <w:tc>
          <w:tcPr>
            <w:tcW w:w="275" w:type="dxa"/>
            <w:shd w:val="clear" w:color="auto" w:fill="auto"/>
          </w:tcPr>
          <w:p w:rsidR="00DA1935" w:rsidRDefault="00DA1935" w:rsidP="007076B6">
            <w:pPr>
              <w:snapToGrid w:val="0"/>
              <w:rPr>
                <w:sz w:val="22"/>
                <w:szCs w:val="22"/>
              </w:rPr>
            </w:pPr>
            <w:r>
              <w:rPr>
                <w:sz w:val="22"/>
                <w:szCs w:val="22"/>
              </w:rPr>
              <w:t>:</w:t>
            </w:r>
          </w:p>
        </w:tc>
        <w:tc>
          <w:tcPr>
            <w:tcW w:w="7241" w:type="dxa"/>
            <w:shd w:val="clear" w:color="auto" w:fill="auto"/>
            <w:vAlign w:val="bottom"/>
          </w:tcPr>
          <w:p w:rsidR="00DA1935" w:rsidRDefault="00DA1935" w:rsidP="007076B6">
            <w:pPr>
              <w:snapToGrid w:val="0"/>
              <w:rPr>
                <w:sz w:val="22"/>
                <w:szCs w:val="22"/>
              </w:rPr>
            </w:pPr>
            <w:r>
              <w:rPr>
                <w:sz w:val="22"/>
                <w:szCs w:val="22"/>
              </w:rPr>
              <w:t>HSBC Technical Services Europe(HTSE)</w:t>
            </w:r>
          </w:p>
        </w:tc>
      </w:tr>
      <w:tr w:rsidR="00DA1935" w:rsidTr="007076B6">
        <w:trPr>
          <w:trHeight w:val="300"/>
        </w:trPr>
        <w:tc>
          <w:tcPr>
            <w:tcW w:w="1890" w:type="dxa"/>
            <w:shd w:val="clear" w:color="auto" w:fill="auto"/>
          </w:tcPr>
          <w:p w:rsidR="00DA1935" w:rsidRDefault="00DA1935" w:rsidP="007076B6">
            <w:pPr>
              <w:snapToGrid w:val="0"/>
              <w:rPr>
                <w:rFonts w:ascii="Verdana" w:hAnsi="Verdana"/>
                <w:b/>
                <w:bCs/>
                <w:sz w:val="20"/>
                <w:lang w:val="en-GB"/>
              </w:rPr>
            </w:pPr>
            <w:r>
              <w:rPr>
                <w:rFonts w:ascii="Verdana" w:hAnsi="Verdana"/>
                <w:b/>
                <w:bCs/>
                <w:sz w:val="20"/>
                <w:lang w:val="en-GB"/>
              </w:rPr>
              <w:t>Environment</w:t>
            </w:r>
          </w:p>
        </w:tc>
        <w:tc>
          <w:tcPr>
            <w:tcW w:w="275" w:type="dxa"/>
            <w:shd w:val="clear" w:color="auto" w:fill="auto"/>
          </w:tcPr>
          <w:p w:rsidR="00DA1935" w:rsidRDefault="00DA1935" w:rsidP="007076B6">
            <w:pPr>
              <w:snapToGrid w:val="0"/>
              <w:rPr>
                <w:sz w:val="22"/>
                <w:szCs w:val="22"/>
              </w:rPr>
            </w:pPr>
            <w:r>
              <w:rPr>
                <w:sz w:val="22"/>
                <w:szCs w:val="22"/>
              </w:rPr>
              <w:t>:</w:t>
            </w:r>
          </w:p>
        </w:tc>
        <w:tc>
          <w:tcPr>
            <w:tcW w:w="7241" w:type="dxa"/>
            <w:shd w:val="clear" w:color="auto" w:fill="auto"/>
            <w:vAlign w:val="bottom"/>
          </w:tcPr>
          <w:p w:rsidR="00DA1935" w:rsidRDefault="00DA1935" w:rsidP="007076B6">
            <w:pPr>
              <w:snapToGrid w:val="0"/>
              <w:rPr>
                <w:sz w:val="22"/>
                <w:szCs w:val="22"/>
              </w:rPr>
            </w:pPr>
            <w:r>
              <w:rPr>
                <w:sz w:val="22"/>
                <w:szCs w:val="22"/>
              </w:rPr>
              <w:t>HSBC Business Development Environment, RAD 8.5.0,RTC,WCM(Web Content Management) and Windows XP</w:t>
            </w:r>
          </w:p>
        </w:tc>
      </w:tr>
      <w:tr w:rsidR="00DA1935" w:rsidTr="007076B6">
        <w:trPr>
          <w:trHeight w:val="300"/>
        </w:trPr>
        <w:tc>
          <w:tcPr>
            <w:tcW w:w="1890" w:type="dxa"/>
            <w:shd w:val="clear" w:color="auto" w:fill="auto"/>
          </w:tcPr>
          <w:p w:rsidR="00DA1935" w:rsidRDefault="00DA1935" w:rsidP="007076B6">
            <w:pPr>
              <w:snapToGrid w:val="0"/>
              <w:rPr>
                <w:rFonts w:ascii="Verdana" w:hAnsi="Verdana"/>
                <w:b/>
                <w:bCs/>
                <w:sz w:val="20"/>
                <w:lang w:val="en-GB"/>
              </w:rPr>
            </w:pPr>
            <w:r>
              <w:rPr>
                <w:rFonts w:ascii="Verdana" w:hAnsi="Verdana"/>
                <w:b/>
                <w:bCs/>
                <w:sz w:val="20"/>
                <w:lang w:val="en-GB"/>
              </w:rPr>
              <w:t>Company</w:t>
            </w:r>
          </w:p>
        </w:tc>
        <w:tc>
          <w:tcPr>
            <w:tcW w:w="275" w:type="dxa"/>
            <w:shd w:val="clear" w:color="auto" w:fill="auto"/>
          </w:tcPr>
          <w:p w:rsidR="00DA1935" w:rsidRDefault="00DA1935" w:rsidP="007076B6">
            <w:pPr>
              <w:snapToGrid w:val="0"/>
              <w:rPr>
                <w:sz w:val="22"/>
                <w:szCs w:val="22"/>
              </w:rPr>
            </w:pPr>
            <w:r>
              <w:rPr>
                <w:sz w:val="22"/>
                <w:szCs w:val="22"/>
              </w:rPr>
              <w:t>:</w:t>
            </w:r>
          </w:p>
        </w:tc>
        <w:tc>
          <w:tcPr>
            <w:tcW w:w="7241" w:type="dxa"/>
            <w:shd w:val="clear" w:color="auto" w:fill="auto"/>
            <w:vAlign w:val="bottom"/>
          </w:tcPr>
          <w:p w:rsidR="00DA1935" w:rsidRDefault="00DA1935" w:rsidP="007076B6">
            <w:pPr>
              <w:snapToGrid w:val="0"/>
              <w:rPr>
                <w:sz w:val="22"/>
                <w:szCs w:val="22"/>
              </w:rPr>
            </w:pPr>
            <w:r>
              <w:rPr>
                <w:sz w:val="22"/>
                <w:szCs w:val="22"/>
              </w:rPr>
              <w:t xml:space="preserve">HSBC Software Development (GLT), Hyderabad, India. </w:t>
            </w:r>
          </w:p>
        </w:tc>
      </w:tr>
      <w:tr w:rsidR="00DA1935" w:rsidTr="007076B6">
        <w:trPr>
          <w:trHeight w:val="300"/>
        </w:trPr>
        <w:tc>
          <w:tcPr>
            <w:tcW w:w="1890" w:type="dxa"/>
            <w:shd w:val="clear" w:color="auto" w:fill="auto"/>
          </w:tcPr>
          <w:p w:rsidR="00DA1935" w:rsidRDefault="00DA1935" w:rsidP="007076B6">
            <w:pPr>
              <w:snapToGrid w:val="0"/>
              <w:rPr>
                <w:rFonts w:ascii="Verdana" w:hAnsi="Verdana"/>
                <w:b/>
                <w:bCs/>
                <w:sz w:val="20"/>
                <w:lang w:val="en-GB"/>
              </w:rPr>
            </w:pPr>
            <w:r>
              <w:rPr>
                <w:rFonts w:ascii="Verdana" w:hAnsi="Verdana"/>
                <w:b/>
                <w:bCs/>
                <w:sz w:val="20"/>
                <w:lang w:val="en-GB"/>
              </w:rPr>
              <w:t>Duration</w:t>
            </w:r>
          </w:p>
        </w:tc>
        <w:tc>
          <w:tcPr>
            <w:tcW w:w="275" w:type="dxa"/>
            <w:shd w:val="clear" w:color="auto" w:fill="auto"/>
          </w:tcPr>
          <w:p w:rsidR="00DA1935" w:rsidRDefault="00DA1935" w:rsidP="007076B6">
            <w:pPr>
              <w:snapToGrid w:val="0"/>
              <w:rPr>
                <w:sz w:val="22"/>
                <w:szCs w:val="22"/>
              </w:rPr>
            </w:pPr>
            <w:r>
              <w:rPr>
                <w:sz w:val="22"/>
                <w:szCs w:val="22"/>
              </w:rPr>
              <w:t>:</w:t>
            </w:r>
          </w:p>
        </w:tc>
        <w:tc>
          <w:tcPr>
            <w:tcW w:w="7241" w:type="dxa"/>
            <w:shd w:val="clear" w:color="auto" w:fill="auto"/>
            <w:vAlign w:val="bottom"/>
          </w:tcPr>
          <w:p w:rsidR="00DA1935" w:rsidRDefault="00DA1935" w:rsidP="007076B6">
            <w:pPr>
              <w:snapToGrid w:val="0"/>
              <w:rPr>
                <w:sz w:val="22"/>
                <w:szCs w:val="22"/>
              </w:rPr>
            </w:pPr>
            <w:r>
              <w:rPr>
                <w:sz w:val="22"/>
                <w:szCs w:val="22"/>
              </w:rPr>
              <w:t xml:space="preserve">Sept-2014 to </w:t>
            </w:r>
            <w:r w:rsidR="00270741">
              <w:rPr>
                <w:sz w:val="22"/>
                <w:szCs w:val="22"/>
              </w:rPr>
              <w:t>April-2018</w:t>
            </w:r>
          </w:p>
        </w:tc>
      </w:tr>
      <w:tr w:rsidR="00DA1935" w:rsidTr="007076B6">
        <w:trPr>
          <w:trHeight w:val="300"/>
        </w:trPr>
        <w:tc>
          <w:tcPr>
            <w:tcW w:w="1890" w:type="dxa"/>
            <w:shd w:val="clear" w:color="auto" w:fill="auto"/>
          </w:tcPr>
          <w:p w:rsidR="00DA1935" w:rsidRDefault="00DA1935" w:rsidP="007076B6">
            <w:pPr>
              <w:snapToGrid w:val="0"/>
              <w:rPr>
                <w:rFonts w:ascii="Verdana" w:hAnsi="Verdana"/>
                <w:b/>
                <w:bCs/>
                <w:sz w:val="20"/>
              </w:rPr>
            </w:pPr>
            <w:r>
              <w:rPr>
                <w:rFonts w:ascii="Verdana" w:hAnsi="Verdana"/>
                <w:b/>
                <w:bCs/>
                <w:sz w:val="20"/>
              </w:rPr>
              <w:t>Technologies</w:t>
            </w:r>
          </w:p>
        </w:tc>
        <w:tc>
          <w:tcPr>
            <w:tcW w:w="275" w:type="dxa"/>
            <w:shd w:val="clear" w:color="auto" w:fill="auto"/>
          </w:tcPr>
          <w:p w:rsidR="00DA1935" w:rsidRDefault="00DA1935" w:rsidP="007076B6">
            <w:pPr>
              <w:snapToGrid w:val="0"/>
              <w:rPr>
                <w:sz w:val="22"/>
                <w:szCs w:val="22"/>
              </w:rPr>
            </w:pPr>
            <w:r>
              <w:rPr>
                <w:sz w:val="22"/>
                <w:szCs w:val="22"/>
              </w:rPr>
              <w:t>:</w:t>
            </w:r>
          </w:p>
        </w:tc>
        <w:tc>
          <w:tcPr>
            <w:tcW w:w="7241" w:type="dxa"/>
            <w:shd w:val="clear" w:color="auto" w:fill="auto"/>
            <w:vAlign w:val="bottom"/>
          </w:tcPr>
          <w:p w:rsidR="00DA1935" w:rsidRDefault="00757215" w:rsidP="007076B6">
            <w:pPr>
              <w:snapToGrid w:val="0"/>
              <w:rPr>
                <w:sz w:val="22"/>
                <w:szCs w:val="22"/>
              </w:rPr>
            </w:pPr>
            <w:r>
              <w:rPr>
                <w:sz w:val="22"/>
                <w:szCs w:val="22"/>
              </w:rPr>
              <w:t xml:space="preserve">Core Java, </w:t>
            </w:r>
            <w:r w:rsidR="00DA1935">
              <w:rPr>
                <w:sz w:val="22"/>
                <w:szCs w:val="22"/>
              </w:rPr>
              <w:t xml:space="preserve"> HTML,</w:t>
            </w:r>
            <w:r w:rsidR="002A03FD">
              <w:rPr>
                <w:sz w:val="22"/>
                <w:szCs w:val="22"/>
              </w:rPr>
              <w:t xml:space="preserve"> Selenium wed</w:t>
            </w:r>
            <w:r w:rsidR="004A5C53">
              <w:rPr>
                <w:sz w:val="22"/>
                <w:szCs w:val="22"/>
              </w:rPr>
              <w:t xml:space="preserve"> </w:t>
            </w:r>
            <w:r w:rsidR="00726D3B">
              <w:rPr>
                <w:sz w:val="22"/>
                <w:szCs w:val="22"/>
              </w:rPr>
              <w:t>driver,</w:t>
            </w:r>
            <w:r w:rsidR="00DA1935">
              <w:rPr>
                <w:sz w:val="22"/>
                <w:szCs w:val="22"/>
              </w:rPr>
              <w:t xml:space="preserve"> Manual and Automation Testing.</w:t>
            </w:r>
          </w:p>
        </w:tc>
      </w:tr>
      <w:tr w:rsidR="00DA1935" w:rsidTr="007076B6">
        <w:trPr>
          <w:trHeight w:val="378"/>
        </w:trPr>
        <w:tc>
          <w:tcPr>
            <w:tcW w:w="1890" w:type="dxa"/>
            <w:shd w:val="clear" w:color="auto" w:fill="auto"/>
          </w:tcPr>
          <w:p w:rsidR="00DA1935" w:rsidRPr="009D710E" w:rsidRDefault="00DA1935" w:rsidP="007076B6">
            <w:pPr>
              <w:snapToGrid w:val="0"/>
              <w:rPr>
                <w:rFonts w:ascii="Verdana" w:hAnsi="Verdana"/>
                <w:b/>
                <w:bCs/>
                <w:sz w:val="20"/>
              </w:rPr>
            </w:pPr>
            <w:r>
              <w:rPr>
                <w:rFonts w:ascii="Verdana" w:hAnsi="Verdana"/>
                <w:b/>
                <w:bCs/>
                <w:sz w:val="20"/>
                <w:lang w:val="en-GB"/>
              </w:rPr>
              <w:t>Team Size</w:t>
            </w:r>
          </w:p>
        </w:tc>
        <w:tc>
          <w:tcPr>
            <w:tcW w:w="275" w:type="dxa"/>
            <w:shd w:val="clear" w:color="auto" w:fill="auto"/>
          </w:tcPr>
          <w:p w:rsidR="00DA1935" w:rsidRDefault="00DA1935" w:rsidP="007076B6">
            <w:pPr>
              <w:snapToGrid w:val="0"/>
              <w:rPr>
                <w:sz w:val="22"/>
                <w:szCs w:val="22"/>
              </w:rPr>
            </w:pPr>
            <w:r>
              <w:rPr>
                <w:sz w:val="22"/>
                <w:szCs w:val="22"/>
              </w:rPr>
              <w:t>:</w:t>
            </w:r>
          </w:p>
        </w:tc>
        <w:tc>
          <w:tcPr>
            <w:tcW w:w="7241" w:type="dxa"/>
            <w:shd w:val="clear" w:color="auto" w:fill="auto"/>
            <w:vAlign w:val="bottom"/>
          </w:tcPr>
          <w:p w:rsidR="00DA1935" w:rsidRDefault="002A03FD" w:rsidP="007076B6">
            <w:pPr>
              <w:snapToGrid w:val="0"/>
              <w:rPr>
                <w:sz w:val="22"/>
                <w:szCs w:val="22"/>
              </w:rPr>
            </w:pPr>
            <w:r>
              <w:rPr>
                <w:sz w:val="22"/>
                <w:szCs w:val="22"/>
              </w:rPr>
              <w:t>8</w:t>
            </w:r>
          </w:p>
        </w:tc>
      </w:tr>
    </w:tbl>
    <w:p w:rsidR="00DA1935" w:rsidRDefault="00DA1935" w:rsidP="00DA1935">
      <w:pPr>
        <w:jc w:val="both"/>
        <w:rPr>
          <w:rFonts w:ascii="Verdana" w:hAnsi="Verdana"/>
          <w:b/>
          <w:sz w:val="20"/>
        </w:rPr>
      </w:pPr>
      <w:r>
        <w:rPr>
          <w:rFonts w:ascii="Verdana" w:hAnsi="Verdana"/>
          <w:b/>
          <w:sz w:val="20"/>
        </w:rPr>
        <w:t xml:space="preserve">Description: </w:t>
      </w:r>
    </w:p>
    <w:p w:rsidR="00DA1935" w:rsidRPr="001802B0" w:rsidRDefault="00DA1935" w:rsidP="00DA1935">
      <w:pPr>
        <w:jc w:val="both"/>
        <w:rPr>
          <w:rFonts w:ascii="Verdana" w:hAnsi="Verdana"/>
          <w:sz w:val="20"/>
        </w:rPr>
      </w:pPr>
      <w:r w:rsidRPr="001802B0">
        <w:rPr>
          <w:rFonts w:ascii="Verdana" w:hAnsi="Verdana"/>
          <w:sz w:val="20"/>
        </w:rPr>
        <w:t>Security as a Service is a massive project adopted by HSBC to achieve the Security t</w:t>
      </w:r>
      <w:r>
        <w:rPr>
          <w:rFonts w:ascii="Verdana" w:hAnsi="Verdana"/>
          <w:sz w:val="20"/>
        </w:rPr>
        <w:t>o be provided to the customers.</w:t>
      </w:r>
      <w:r w:rsidRPr="001802B0">
        <w:rPr>
          <w:rFonts w:ascii="Verdana" w:hAnsi="Verdana"/>
          <w:sz w:val="20"/>
        </w:rPr>
        <w:t xml:space="preserve"> For this initiative there was a requirement of update for the v</w:t>
      </w:r>
      <w:r>
        <w:rPr>
          <w:rFonts w:ascii="Verdana" w:hAnsi="Verdana"/>
          <w:sz w:val="20"/>
        </w:rPr>
        <w:t>arious systems in HSBC. As, I am</w:t>
      </w:r>
      <w:r w:rsidRPr="001802B0">
        <w:rPr>
          <w:rFonts w:ascii="Verdana" w:hAnsi="Verdana"/>
          <w:sz w:val="20"/>
        </w:rPr>
        <w:t xml:space="preserve"> working for the Pre-Registration screens for 52 entities, where the customer needs to be registered in HSBC Internet Banking for funds transactions and online payment etc. In Pre-Registration login, customer will be asked several mandatory questions when the customer registering into Internet banking journey. Based on the answer and behavior of the customer, the customer will be logged into the various banking sectors like CAM10, CAM30, CAM40 screens.</w:t>
      </w:r>
      <w:r>
        <w:rPr>
          <w:rFonts w:ascii="Verdana" w:hAnsi="Verdana"/>
          <w:sz w:val="20"/>
        </w:rPr>
        <w:t xml:space="preserve"> Also involved in Deployments like deploying the files(code changes into WCM).</w:t>
      </w:r>
      <w:r w:rsidRPr="001802B0">
        <w:rPr>
          <w:rFonts w:ascii="Verdana" w:hAnsi="Verdana"/>
          <w:sz w:val="20"/>
        </w:rPr>
        <w:t>This project makes the HSBC as compliance to the global standards and regulatory rules.</w:t>
      </w:r>
    </w:p>
    <w:p w:rsidR="00DA1935" w:rsidRDefault="00DA1935" w:rsidP="00DA1935">
      <w:pPr>
        <w:jc w:val="both"/>
        <w:rPr>
          <w:rFonts w:ascii="Verdana" w:hAnsi="Verdana"/>
          <w:b/>
          <w:sz w:val="20"/>
          <w:u w:val="single"/>
        </w:rPr>
      </w:pPr>
    </w:p>
    <w:p w:rsidR="00DA1935" w:rsidRDefault="00DA1935" w:rsidP="00DA1935">
      <w:pPr>
        <w:tabs>
          <w:tab w:val="left" w:pos="2565"/>
        </w:tabs>
        <w:rPr>
          <w:rFonts w:ascii="Verdana" w:hAnsi="Verdana"/>
          <w:b/>
          <w:sz w:val="20"/>
          <w:lang w:val="en-GB"/>
        </w:rPr>
      </w:pPr>
      <w:r>
        <w:rPr>
          <w:rFonts w:ascii="Verdana" w:hAnsi="Verdana"/>
          <w:b/>
          <w:sz w:val="20"/>
          <w:lang w:val="en-GB"/>
        </w:rPr>
        <w:t>Responsibilities:</w:t>
      </w:r>
    </w:p>
    <w:p w:rsidR="00DA1935" w:rsidRDefault="00DA1935" w:rsidP="00DA1935">
      <w:pPr>
        <w:jc w:val="both"/>
        <w:rPr>
          <w:rFonts w:ascii="Verdana" w:hAnsi="Verdana"/>
          <w:b/>
          <w:sz w:val="20"/>
          <w:lang w:val="en-GB"/>
        </w:rPr>
      </w:pPr>
    </w:p>
    <w:p w:rsidR="00DA1935" w:rsidRDefault="00DA1935" w:rsidP="00DA1935">
      <w:pPr>
        <w:numPr>
          <w:ilvl w:val="0"/>
          <w:numId w:val="9"/>
        </w:numPr>
        <w:pBdr>
          <w:top w:val="none" w:sz="0" w:space="0" w:color="auto"/>
          <w:left w:val="none" w:sz="0" w:space="0" w:color="auto"/>
          <w:bottom w:val="none" w:sz="0" w:space="0" w:color="auto"/>
          <w:right w:val="none" w:sz="0" w:space="0" w:color="auto"/>
          <w:between w:val="none" w:sz="0" w:space="0" w:color="auto"/>
        </w:pBdr>
        <w:tabs>
          <w:tab w:val="left" w:pos="900"/>
        </w:tabs>
        <w:suppressAutoHyphens/>
        <w:overflowPunct w:val="0"/>
        <w:autoSpaceDE w:val="0"/>
        <w:spacing w:after="40" w:line="240" w:lineRule="auto"/>
        <w:jc w:val="both"/>
        <w:textAlignment w:val="baseline"/>
        <w:rPr>
          <w:rFonts w:ascii="Verdana" w:hAnsi="Verdana"/>
          <w:sz w:val="20"/>
        </w:rPr>
      </w:pPr>
      <w:r>
        <w:rPr>
          <w:rFonts w:ascii="Verdana" w:hAnsi="Verdana"/>
          <w:sz w:val="20"/>
        </w:rPr>
        <w:t>Unit Testing and Smoke testing, Regression testing and System testing and UAT.</w:t>
      </w:r>
    </w:p>
    <w:p w:rsidR="00FA4C25" w:rsidRDefault="00FA4C25" w:rsidP="00FA4C25">
      <w:pPr>
        <w:numPr>
          <w:ilvl w:val="0"/>
          <w:numId w:val="9"/>
        </w:num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0" w:line="240" w:lineRule="auto"/>
        <w:rPr>
          <w:rFonts w:ascii="Arial" w:hAnsi="Arial" w:cs="Arial"/>
        </w:rPr>
      </w:pPr>
      <w:r w:rsidRPr="00743A3D">
        <w:rPr>
          <w:rFonts w:ascii="Arial" w:hAnsi="Arial" w:cs="Arial"/>
        </w:rPr>
        <w:t>Working on en</w:t>
      </w:r>
      <w:r>
        <w:rPr>
          <w:rFonts w:ascii="Arial" w:hAnsi="Arial" w:cs="Arial"/>
        </w:rPr>
        <w:t xml:space="preserve">d to end HSBC Internet banking Automation with </w:t>
      </w:r>
      <w:r w:rsidRPr="00743A3D">
        <w:rPr>
          <w:rFonts w:ascii="Arial" w:hAnsi="Arial" w:cs="Arial"/>
        </w:rPr>
        <w:t>selenium framework.</w:t>
      </w:r>
    </w:p>
    <w:p w:rsidR="00FA4C25" w:rsidRPr="00FA4C25" w:rsidRDefault="00FA4C25" w:rsidP="00FA4C25">
      <w:pPr>
        <w:numPr>
          <w:ilvl w:val="0"/>
          <w:numId w:val="9"/>
        </w:num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0" w:line="240" w:lineRule="auto"/>
        <w:rPr>
          <w:rFonts w:ascii="Arial" w:hAnsi="Arial" w:cs="Arial"/>
        </w:rPr>
      </w:pPr>
      <w:r w:rsidRPr="00FA4C25">
        <w:rPr>
          <w:rFonts w:ascii="Arial" w:hAnsi="Arial" w:cs="Arial"/>
        </w:rPr>
        <w:t>Preparing Traceability matrix.</w:t>
      </w:r>
    </w:p>
    <w:p w:rsidR="00FA4C25" w:rsidRDefault="00FA4C25" w:rsidP="00FA4C25">
      <w:pPr>
        <w:numPr>
          <w:ilvl w:val="0"/>
          <w:numId w:val="9"/>
        </w:numPr>
        <w:pBdr>
          <w:top w:val="none" w:sz="0" w:space="0" w:color="auto"/>
          <w:left w:val="none" w:sz="0" w:space="0" w:color="auto"/>
          <w:bottom w:val="none" w:sz="0" w:space="0" w:color="auto"/>
          <w:right w:val="none" w:sz="0" w:space="0" w:color="auto"/>
          <w:between w:val="none" w:sz="0" w:space="0" w:color="auto"/>
        </w:pBdr>
        <w:tabs>
          <w:tab w:val="left" w:pos="900"/>
        </w:tabs>
        <w:suppressAutoHyphens/>
        <w:overflowPunct w:val="0"/>
        <w:autoSpaceDE w:val="0"/>
        <w:spacing w:after="40" w:line="240" w:lineRule="auto"/>
        <w:jc w:val="both"/>
        <w:textAlignment w:val="baseline"/>
        <w:rPr>
          <w:rFonts w:ascii="Verdana" w:hAnsi="Verdana"/>
          <w:sz w:val="20"/>
        </w:rPr>
      </w:pPr>
      <w:r w:rsidRPr="00743A3D">
        <w:rPr>
          <w:rFonts w:ascii="Arial" w:hAnsi="Arial" w:cs="Arial"/>
        </w:rPr>
        <w:t>Identifying the risk areas and critical functionalities.</w:t>
      </w:r>
    </w:p>
    <w:p w:rsidR="00DA1935" w:rsidRDefault="00DA1935" w:rsidP="00DA1935">
      <w:pPr>
        <w:numPr>
          <w:ilvl w:val="0"/>
          <w:numId w:val="9"/>
        </w:numPr>
        <w:pBdr>
          <w:top w:val="none" w:sz="0" w:space="0" w:color="auto"/>
          <w:left w:val="none" w:sz="0" w:space="0" w:color="auto"/>
          <w:bottom w:val="none" w:sz="0" w:space="0" w:color="auto"/>
          <w:right w:val="none" w:sz="0" w:space="0" w:color="auto"/>
          <w:between w:val="none" w:sz="0" w:space="0" w:color="auto"/>
        </w:pBdr>
        <w:tabs>
          <w:tab w:val="left" w:pos="900"/>
        </w:tabs>
        <w:suppressAutoHyphens/>
        <w:overflowPunct w:val="0"/>
        <w:autoSpaceDE w:val="0"/>
        <w:spacing w:after="40" w:line="240" w:lineRule="auto"/>
        <w:jc w:val="both"/>
        <w:textAlignment w:val="baseline"/>
        <w:rPr>
          <w:rFonts w:ascii="Verdana" w:hAnsi="Verdana"/>
          <w:sz w:val="20"/>
        </w:rPr>
      </w:pPr>
      <w:r>
        <w:rPr>
          <w:rFonts w:ascii="Verdana" w:hAnsi="Verdana"/>
          <w:sz w:val="20"/>
        </w:rPr>
        <w:t xml:space="preserve">Involved in post-implementation programs </w:t>
      </w:r>
    </w:p>
    <w:p w:rsidR="00DA1935" w:rsidRDefault="00DA1935" w:rsidP="00DA1935">
      <w:pPr>
        <w:numPr>
          <w:ilvl w:val="0"/>
          <w:numId w:val="9"/>
        </w:numPr>
        <w:pBdr>
          <w:top w:val="none" w:sz="0" w:space="0" w:color="auto"/>
          <w:left w:val="none" w:sz="0" w:space="0" w:color="auto"/>
          <w:bottom w:val="none" w:sz="0" w:space="0" w:color="auto"/>
          <w:right w:val="none" w:sz="0" w:space="0" w:color="auto"/>
          <w:between w:val="none" w:sz="0" w:space="0" w:color="auto"/>
        </w:pBdr>
        <w:tabs>
          <w:tab w:val="left" w:pos="900"/>
        </w:tabs>
        <w:suppressAutoHyphens/>
        <w:overflowPunct w:val="0"/>
        <w:autoSpaceDE w:val="0"/>
        <w:spacing w:after="40" w:line="240" w:lineRule="auto"/>
        <w:jc w:val="both"/>
        <w:textAlignment w:val="baseline"/>
        <w:rPr>
          <w:rFonts w:ascii="Verdana" w:hAnsi="Verdana"/>
          <w:sz w:val="20"/>
        </w:rPr>
      </w:pPr>
      <w:r>
        <w:rPr>
          <w:rFonts w:ascii="Verdana" w:hAnsi="Verdana"/>
          <w:sz w:val="20"/>
        </w:rPr>
        <w:t>Point of contact for the project even after the Production</w:t>
      </w:r>
    </w:p>
    <w:p w:rsidR="00DA1935" w:rsidRDefault="00DA1935" w:rsidP="00DA1935">
      <w:pPr>
        <w:numPr>
          <w:ilvl w:val="0"/>
          <w:numId w:val="7"/>
        </w:numPr>
        <w:pBdr>
          <w:top w:val="none" w:sz="0" w:space="0" w:color="auto"/>
          <w:left w:val="none" w:sz="0" w:space="0" w:color="auto"/>
          <w:bottom w:val="none" w:sz="0" w:space="0" w:color="auto"/>
          <w:right w:val="none" w:sz="0" w:space="0" w:color="auto"/>
          <w:between w:val="none" w:sz="0" w:space="0" w:color="auto"/>
        </w:pBdr>
        <w:tabs>
          <w:tab w:val="left" w:pos="900"/>
        </w:tabs>
        <w:suppressAutoHyphens/>
        <w:overflowPunct w:val="0"/>
        <w:autoSpaceDE w:val="0"/>
        <w:spacing w:after="40" w:line="240" w:lineRule="auto"/>
        <w:jc w:val="both"/>
        <w:textAlignment w:val="baseline"/>
        <w:rPr>
          <w:rFonts w:ascii="Verdana" w:hAnsi="Verdana"/>
          <w:sz w:val="20"/>
        </w:rPr>
      </w:pPr>
      <w:r>
        <w:rPr>
          <w:rFonts w:ascii="Verdana" w:hAnsi="Verdana"/>
          <w:sz w:val="20"/>
        </w:rPr>
        <w:t>Actively involved in the impact analysis.</w:t>
      </w:r>
    </w:p>
    <w:p w:rsidR="00DA1935" w:rsidRDefault="00DA1935" w:rsidP="00DA1935">
      <w:pPr>
        <w:numPr>
          <w:ilvl w:val="0"/>
          <w:numId w:val="8"/>
        </w:numPr>
        <w:pBdr>
          <w:top w:val="none" w:sz="0" w:space="0" w:color="auto"/>
          <w:left w:val="none" w:sz="0" w:space="0" w:color="auto"/>
          <w:bottom w:val="none" w:sz="0" w:space="0" w:color="auto"/>
          <w:right w:val="none" w:sz="0" w:space="0" w:color="auto"/>
          <w:between w:val="none" w:sz="0" w:space="0" w:color="auto"/>
        </w:pBdr>
        <w:tabs>
          <w:tab w:val="left" w:pos="900"/>
        </w:tabs>
        <w:suppressAutoHyphens/>
        <w:overflowPunct w:val="0"/>
        <w:autoSpaceDE w:val="0"/>
        <w:spacing w:after="40" w:line="240" w:lineRule="auto"/>
        <w:jc w:val="both"/>
        <w:textAlignment w:val="baseline"/>
        <w:rPr>
          <w:rFonts w:ascii="Verdana" w:hAnsi="Verdana"/>
          <w:sz w:val="20"/>
        </w:rPr>
      </w:pPr>
      <w:r>
        <w:rPr>
          <w:rFonts w:ascii="Verdana" w:hAnsi="Verdana"/>
          <w:sz w:val="20"/>
        </w:rPr>
        <w:t>Involved in the discussion with the client Technical specialist like SMEs.</w:t>
      </w:r>
    </w:p>
    <w:p w:rsidR="00DA1935" w:rsidRDefault="00DA1935" w:rsidP="00DA1935">
      <w:pPr>
        <w:numPr>
          <w:ilvl w:val="0"/>
          <w:numId w:val="9"/>
        </w:numPr>
        <w:pBdr>
          <w:top w:val="none" w:sz="0" w:space="0" w:color="auto"/>
          <w:left w:val="none" w:sz="0" w:space="0" w:color="auto"/>
          <w:bottom w:val="none" w:sz="0" w:space="0" w:color="auto"/>
          <w:right w:val="none" w:sz="0" w:space="0" w:color="auto"/>
          <w:between w:val="none" w:sz="0" w:space="0" w:color="auto"/>
        </w:pBdr>
        <w:tabs>
          <w:tab w:val="left" w:pos="900"/>
        </w:tabs>
        <w:suppressAutoHyphens/>
        <w:overflowPunct w:val="0"/>
        <w:autoSpaceDE w:val="0"/>
        <w:spacing w:after="40" w:line="240" w:lineRule="auto"/>
        <w:jc w:val="both"/>
        <w:textAlignment w:val="baseline"/>
        <w:rPr>
          <w:rFonts w:ascii="Verdana" w:hAnsi="Verdana"/>
          <w:sz w:val="20"/>
        </w:rPr>
      </w:pPr>
      <w:r>
        <w:rPr>
          <w:rFonts w:ascii="Verdana" w:hAnsi="Verdana"/>
          <w:sz w:val="20"/>
        </w:rPr>
        <w:t>Designing the functional units and implementing the business logic.</w:t>
      </w:r>
    </w:p>
    <w:p w:rsidR="00DA1935" w:rsidRPr="009371B3" w:rsidRDefault="00DA1935" w:rsidP="00DA1935">
      <w:pPr>
        <w:numPr>
          <w:ilvl w:val="0"/>
          <w:numId w:val="9"/>
        </w:numPr>
        <w:pBdr>
          <w:top w:val="none" w:sz="0" w:space="0" w:color="auto"/>
          <w:left w:val="none" w:sz="0" w:space="0" w:color="auto"/>
          <w:bottom w:val="none" w:sz="0" w:space="0" w:color="auto"/>
          <w:right w:val="none" w:sz="0" w:space="0" w:color="auto"/>
          <w:between w:val="none" w:sz="0" w:space="0" w:color="auto"/>
        </w:pBdr>
        <w:tabs>
          <w:tab w:val="left" w:pos="900"/>
        </w:tabs>
        <w:suppressAutoHyphens/>
        <w:overflowPunct w:val="0"/>
        <w:autoSpaceDE w:val="0"/>
        <w:spacing w:after="40" w:line="240" w:lineRule="auto"/>
        <w:jc w:val="both"/>
        <w:textAlignment w:val="baseline"/>
        <w:rPr>
          <w:rFonts w:ascii="Verdana" w:hAnsi="Verdana"/>
          <w:sz w:val="20"/>
        </w:rPr>
      </w:pPr>
      <w:r w:rsidRPr="009371B3">
        <w:rPr>
          <w:rFonts w:ascii="Verdana" w:hAnsi="Verdana"/>
          <w:sz w:val="20"/>
        </w:rPr>
        <w:t>Working as client side technologies such as Html, Java script for providing validations in the applications</w:t>
      </w:r>
    </w:p>
    <w:p w:rsidR="00DA1935" w:rsidRDefault="00DA1935" w:rsidP="00DA1935">
      <w:pPr>
        <w:jc w:val="both"/>
        <w:rPr>
          <w:rFonts w:ascii="Verdana" w:hAnsi="Verdana"/>
          <w:b/>
          <w:sz w:val="20"/>
          <w:u w:val="single"/>
        </w:rPr>
      </w:pPr>
    </w:p>
    <w:p w:rsidR="00DA1935" w:rsidRDefault="00DA1935" w:rsidP="00DA1935">
      <w:pPr>
        <w:jc w:val="both"/>
        <w:rPr>
          <w:rFonts w:ascii="Verdana" w:hAnsi="Verdana"/>
          <w:b/>
          <w:sz w:val="20"/>
          <w:u w:val="single"/>
        </w:rPr>
      </w:pPr>
    </w:p>
    <w:p w:rsidR="00650169" w:rsidRDefault="00650169" w:rsidP="00DA1935">
      <w:pPr>
        <w:jc w:val="both"/>
        <w:rPr>
          <w:rFonts w:ascii="Verdana" w:hAnsi="Verdana"/>
          <w:b/>
          <w:sz w:val="20"/>
          <w:u w:val="single"/>
        </w:rPr>
      </w:pPr>
    </w:p>
    <w:p w:rsidR="00650169" w:rsidRDefault="00650169" w:rsidP="00DA1935">
      <w:pPr>
        <w:jc w:val="both"/>
        <w:rPr>
          <w:rFonts w:ascii="Verdana" w:hAnsi="Verdana"/>
          <w:b/>
          <w:sz w:val="20"/>
          <w:u w:val="single"/>
        </w:rPr>
      </w:pPr>
    </w:p>
    <w:p w:rsidR="00650169" w:rsidRDefault="00650169" w:rsidP="00650169">
      <w:pPr>
        <w:jc w:val="both"/>
        <w:rPr>
          <w:rFonts w:ascii="Verdana" w:hAnsi="Verdana"/>
          <w:b/>
          <w:sz w:val="20"/>
          <w:u w:val="single"/>
        </w:rPr>
      </w:pPr>
      <w:r>
        <w:rPr>
          <w:rFonts w:ascii="Verdana" w:hAnsi="Verdana"/>
          <w:b/>
          <w:sz w:val="20"/>
          <w:u w:val="single"/>
        </w:rPr>
        <w:lastRenderedPageBreak/>
        <w:t>Project-</w:t>
      </w:r>
      <w:r w:rsidR="004A5C53">
        <w:rPr>
          <w:rFonts w:ascii="Verdana" w:hAnsi="Verdana"/>
          <w:b/>
          <w:sz w:val="20"/>
          <w:u w:val="single"/>
        </w:rPr>
        <w:t>2</w:t>
      </w:r>
      <w:r>
        <w:rPr>
          <w:rFonts w:ascii="Verdana" w:hAnsi="Verdana"/>
          <w:b/>
          <w:sz w:val="20"/>
          <w:u w:val="single"/>
        </w:rPr>
        <w:t>:</w:t>
      </w:r>
    </w:p>
    <w:p w:rsidR="00650169" w:rsidRDefault="00650169" w:rsidP="00650169">
      <w:pPr>
        <w:jc w:val="both"/>
        <w:rPr>
          <w:rFonts w:ascii="Verdana" w:hAnsi="Verdana"/>
          <w:b/>
          <w:sz w:val="20"/>
          <w:u w:val="single"/>
        </w:rPr>
      </w:pPr>
    </w:p>
    <w:tbl>
      <w:tblPr>
        <w:tblW w:w="9406" w:type="dxa"/>
        <w:tblInd w:w="468" w:type="dxa"/>
        <w:tblLayout w:type="fixed"/>
        <w:tblLook w:val="0000"/>
      </w:tblPr>
      <w:tblGrid>
        <w:gridCol w:w="1890"/>
        <w:gridCol w:w="275"/>
        <w:gridCol w:w="7241"/>
      </w:tblGrid>
      <w:tr w:rsidR="00650169" w:rsidTr="00BE3F53">
        <w:trPr>
          <w:trHeight w:val="300"/>
        </w:trPr>
        <w:tc>
          <w:tcPr>
            <w:tcW w:w="1890" w:type="dxa"/>
            <w:shd w:val="clear" w:color="auto" w:fill="auto"/>
          </w:tcPr>
          <w:p w:rsidR="00650169" w:rsidRDefault="00650169" w:rsidP="00BE3F53">
            <w:pPr>
              <w:snapToGrid w:val="0"/>
              <w:rPr>
                <w:rFonts w:ascii="Verdana" w:hAnsi="Verdana"/>
                <w:b/>
                <w:bCs/>
                <w:sz w:val="20"/>
                <w:lang w:val="en-GB"/>
              </w:rPr>
            </w:pPr>
            <w:r>
              <w:rPr>
                <w:rFonts w:ascii="Verdana" w:hAnsi="Verdana"/>
                <w:b/>
                <w:bCs/>
                <w:sz w:val="20"/>
                <w:lang w:val="en-GB"/>
              </w:rPr>
              <w:t>Title</w:t>
            </w:r>
          </w:p>
        </w:tc>
        <w:tc>
          <w:tcPr>
            <w:tcW w:w="275" w:type="dxa"/>
            <w:shd w:val="clear" w:color="auto" w:fill="auto"/>
          </w:tcPr>
          <w:p w:rsidR="00650169" w:rsidRDefault="00650169" w:rsidP="00BE3F53">
            <w:pPr>
              <w:snapToGrid w:val="0"/>
              <w:rPr>
                <w:sz w:val="22"/>
                <w:szCs w:val="22"/>
              </w:rPr>
            </w:pPr>
            <w:r>
              <w:rPr>
                <w:sz w:val="22"/>
                <w:szCs w:val="22"/>
              </w:rPr>
              <w:t>:</w:t>
            </w:r>
          </w:p>
        </w:tc>
        <w:tc>
          <w:tcPr>
            <w:tcW w:w="7241" w:type="dxa"/>
            <w:shd w:val="clear" w:color="auto" w:fill="auto"/>
            <w:vAlign w:val="bottom"/>
          </w:tcPr>
          <w:p w:rsidR="00650169" w:rsidRDefault="00650169" w:rsidP="00BE3F53">
            <w:pPr>
              <w:snapToGrid w:val="0"/>
              <w:rPr>
                <w:rFonts w:ascii="Verdana" w:hAnsi="Verdana"/>
                <w:b/>
                <w:bCs/>
                <w:sz w:val="20"/>
                <w:lang w:val="en-GB"/>
              </w:rPr>
            </w:pPr>
            <w:r>
              <w:rPr>
                <w:rFonts w:ascii="Verdana" w:hAnsi="Verdana"/>
                <w:b/>
                <w:bCs/>
                <w:sz w:val="20"/>
                <w:lang w:val="en-GB"/>
              </w:rPr>
              <w:t>HSSS (HSBC Self Service System Account Opening)</w:t>
            </w:r>
          </w:p>
        </w:tc>
      </w:tr>
      <w:tr w:rsidR="00650169" w:rsidTr="00BE3F53">
        <w:trPr>
          <w:trHeight w:val="300"/>
        </w:trPr>
        <w:tc>
          <w:tcPr>
            <w:tcW w:w="1890" w:type="dxa"/>
            <w:shd w:val="clear" w:color="auto" w:fill="auto"/>
          </w:tcPr>
          <w:p w:rsidR="00650169" w:rsidRDefault="00650169" w:rsidP="00BE3F53">
            <w:pPr>
              <w:snapToGrid w:val="0"/>
              <w:rPr>
                <w:rFonts w:ascii="Verdana" w:hAnsi="Verdana"/>
                <w:b/>
                <w:bCs/>
                <w:sz w:val="20"/>
                <w:lang w:val="en-GB"/>
              </w:rPr>
            </w:pPr>
            <w:r>
              <w:rPr>
                <w:rFonts w:ascii="Verdana" w:hAnsi="Verdana"/>
                <w:b/>
                <w:bCs/>
                <w:sz w:val="20"/>
                <w:lang w:val="en-GB"/>
              </w:rPr>
              <w:t>Client</w:t>
            </w:r>
          </w:p>
        </w:tc>
        <w:tc>
          <w:tcPr>
            <w:tcW w:w="275" w:type="dxa"/>
            <w:shd w:val="clear" w:color="auto" w:fill="auto"/>
          </w:tcPr>
          <w:p w:rsidR="00650169" w:rsidRDefault="00650169" w:rsidP="00BE3F53">
            <w:pPr>
              <w:snapToGrid w:val="0"/>
              <w:rPr>
                <w:sz w:val="22"/>
                <w:szCs w:val="22"/>
              </w:rPr>
            </w:pPr>
            <w:r>
              <w:rPr>
                <w:sz w:val="22"/>
                <w:szCs w:val="22"/>
              </w:rPr>
              <w:t>:</w:t>
            </w:r>
          </w:p>
        </w:tc>
        <w:tc>
          <w:tcPr>
            <w:tcW w:w="7241" w:type="dxa"/>
            <w:shd w:val="clear" w:color="auto" w:fill="auto"/>
            <w:vAlign w:val="bottom"/>
          </w:tcPr>
          <w:p w:rsidR="00650169" w:rsidRDefault="00650169" w:rsidP="00BE3F53">
            <w:pPr>
              <w:snapToGrid w:val="0"/>
              <w:rPr>
                <w:sz w:val="22"/>
                <w:szCs w:val="22"/>
              </w:rPr>
            </w:pPr>
            <w:r>
              <w:rPr>
                <w:sz w:val="22"/>
                <w:szCs w:val="22"/>
              </w:rPr>
              <w:t>HSBC Technical Services Europe (HTSE)</w:t>
            </w:r>
          </w:p>
        </w:tc>
      </w:tr>
      <w:tr w:rsidR="00650169" w:rsidTr="00BE3F53">
        <w:trPr>
          <w:trHeight w:val="300"/>
        </w:trPr>
        <w:tc>
          <w:tcPr>
            <w:tcW w:w="1890" w:type="dxa"/>
            <w:shd w:val="clear" w:color="auto" w:fill="auto"/>
          </w:tcPr>
          <w:p w:rsidR="00650169" w:rsidRDefault="00650169" w:rsidP="00BE3F53">
            <w:pPr>
              <w:snapToGrid w:val="0"/>
              <w:rPr>
                <w:rFonts w:ascii="Verdana" w:hAnsi="Verdana"/>
                <w:b/>
                <w:bCs/>
                <w:sz w:val="20"/>
                <w:lang w:val="en-GB"/>
              </w:rPr>
            </w:pPr>
            <w:r>
              <w:rPr>
                <w:rFonts w:ascii="Verdana" w:hAnsi="Verdana"/>
                <w:b/>
                <w:bCs/>
                <w:sz w:val="20"/>
                <w:lang w:val="en-GB"/>
              </w:rPr>
              <w:t>Environment</w:t>
            </w:r>
          </w:p>
        </w:tc>
        <w:tc>
          <w:tcPr>
            <w:tcW w:w="275" w:type="dxa"/>
            <w:shd w:val="clear" w:color="auto" w:fill="auto"/>
          </w:tcPr>
          <w:p w:rsidR="00650169" w:rsidRDefault="00650169" w:rsidP="00BE3F53">
            <w:pPr>
              <w:snapToGrid w:val="0"/>
              <w:rPr>
                <w:sz w:val="22"/>
                <w:szCs w:val="22"/>
              </w:rPr>
            </w:pPr>
            <w:r>
              <w:rPr>
                <w:sz w:val="22"/>
                <w:szCs w:val="22"/>
              </w:rPr>
              <w:t>:</w:t>
            </w:r>
          </w:p>
        </w:tc>
        <w:tc>
          <w:tcPr>
            <w:tcW w:w="7241" w:type="dxa"/>
            <w:shd w:val="clear" w:color="auto" w:fill="auto"/>
            <w:vAlign w:val="bottom"/>
          </w:tcPr>
          <w:p w:rsidR="00650169" w:rsidRDefault="00650169" w:rsidP="00BE3F53">
            <w:pPr>
              <w:snapToGrid w:val="0"/>
              <w:rPr>
                <w:sz w:val="22"/>
                <w:szCs w:val="22"/>
              </w:rPr>
            </w:pPr>
            <w:r>
              <w:rPr>
                <w:sz w:val="22"/>
                <w:szCs w:val="22"/>
              </w:rPr>
              <w:t>HSBC Business Development Environment, RAD 7.5.5 and Windows XP.</w:t>
            </w:r>
          </w:p>
        </w:tc>
      </w:tr>
      <w:tr w:rsidR="00650169" w:rsidTr="00BE3F53">
        <w:trPr>
          <w:trHeight w:val="300"/>
        </w:trPr>
        <w:tc>
          <w:tcPr>
            <w:tcW w:w="1890" w:type="dxa"/>
            <w:shd w:val="clear" w:color="auto" w:fill="auto"/>
          </w:tcPr>
          <w:p w:rsidR="00650169" w:rsidRDefault="00650169" w:rsidP="00BE3F53">
            <w:pPr>
              <w:snapToGrid w:val="0"/>
              <w:rPr>
                <w:rFonts w:ascii="Verdana" w:hAnsi="Verdana"/>
                <w:b/>
                <w:bCs/>
                <w:sz w:val="20"/>
                <w:lang w:val="en-GB"/>
              </w:rPr>
            </w:pPr>
            <w:r>
              <w:rPr>
                <w:rFonts w:ascii="Verdana" w:hAnsi="Verdana"/>
                <w:b/>
                <w:bCs/>
                <w:sz w:val="20"/>
                <w:lang w:val="en-GB"/>
              </w:rPr>
              <w:t>Company</w:t>
            </w:r>
          </w:p>
        </w:tc>
        <w:tc>
          <w:tcPr>
            <w:tcW w:w="275" w:type="dxa"/>
            <w:shd w:val="clear" w:color="auto" w:fill="auto"/>
          </w:tcPr>
          <w:p w:rsidR="00650169" w:rsidRDefault="00650169" w:rsidP="00BE3F53">
            <w:pPr>
              <w:snapToGrid w:val="0"/>
              <w:rPr>
                <w:sz w:val="22"/>
                <w:szCs w:val="22"/>
              </w:rPr>
            </w:pPr>
            <w:r>
              <w:rPr>
                <w:sz w:val="22"/>
                <w:szCs w:val="22"/>
              </w:rPr>
              <w:t>:</w:t>
            </w:r>
          </w:p>
        </w:tc>
        <w:tc>
          <w:tcPr>
            <w:tcW w:w="7241" w:type="dxa"/>
            <w:shd w:val="clear" w:color="auto" w:fill="auto"/>
            <w:vAlign w:val="bottom"/>
          </w:tcPr>
          <w:p w:rsidR="00650169" w:rsidRDefault="00650169" w:rsidP="00BE3F53">
            <w:pPr>
              <w:snapToGrid w:val="0"/>
              <w:rPr>
                <w:sz w:val="22"/>
                <w:szCs w:val="22"/>
              </w:rPr>
            </w:pPr>
            <w:r>
              <w:rPr>
                <w:sz w:val="22"/>
                <w:szCs w:val="22"/>
              </w:rPr>
              <w:t xml:space="preserve">HSBC Software Development (GLT), Hyderabad, India. </w:t>
            </w:r>
          </w:p>
        </w:tc>
      </w:tr>
      <w:tr w:rsidR="00650169" w:rsidTr="00BE3F53">
        <w:trPr>
          <w:trHeight w:val="300"/>
        </w:trPr>
        <w:tc>
          <w:tcPr>
            <w:tcW w:w="1890" w:type="dxa"/>
            <w:shd w:val="clear" w:color="auto" w:fill="auto"/>
          </w:tcPr>
          <w:p w:rsidR="00650169" w:rsidRDefault="00650169" w:rsidP="00BE3F53">
            <w:pPr>
              <w:snapToGrid w:val="0"/>
              <w:rPr>
                <w:rFonts w:ascii="Verdana" w:hAnsi="Verdana"/>
                <w:b/>
                <w:bCs/>
                <w:sz w:val="20"/>
                <w:lang w:val="en-GB"/>
              </w:rPr>
            </w:pPr>
            <w:r>
              <w:rPr>
                <w:rFonts w:ascii="Verdana" w:hAnsi="Verdana"/>
                <w:b/>
                <w:bCs/>
                <w:sz w:val="20"/>
                <w:lang w:val="en-GB"/>
              </w:rPr>
              <w:t>Duration</w:t>
            </w:r>
          </w:p>
        </w:tc>
        <w:tc>
          <w:tcPr>
            <w:tcW w:w="275" w:type="dxa"/>
            <w:shd w:val="clear" w:color="auto" w:fill="auto"/>
          </w:tcPr>
          <w:p w:rsidR="00650169" w:rsidRDefault="00650169" w:rsidP="00BE3F53">
            <w:pPr>
              <w:snapToGrid w:val="0"/>
              <w:rPr>
                <w:sz w:val="22"/>
                <w:szCs w:val="22"/>
              </w:rPr>
            </w:pPr>
            <w:r>
              <w:rPr>
                <w:sz w:val="22"/>
                <w:szCs w:val="22"/>
              </w:rPr>
              <w:t>:</w:t>
            </w:r>
          </w:p>
        </w:tc>
        <w:tc>
          <w:tcPr>
            <w:tcW w:w="7241" w:type="dxa"/>
            <w:shd w:val="clear" w:color="auto" w:fill="auto"/>
            <w:vAlign w:val="bottom"/>
          </w:tcPr>
          <w:p w:rsidR="00650169" w:rsidRDefault="00650169" w:rsidP="00E95ED4">
            <w:pPr>
              <w:snapToGrid w:val="0"/>
              <w:rPr>
                <w:sz w:val="22"/>
                <w:szCs w:val="22"/>
              </w:rPr>
            </w:pPr>
            <w:r>
              <w:rPr>
                <w:sz w:val="22"/>
                <w:szCs w:val="22"/>
              </w:rPr>
              <w:t xml:space="preserve">July-2012 to </w:t>
            </w:r>
            <w:r w:rsidR="00E95ED4">
              <w:rPr>
                <w:sz w:val="22"/>
                <w:szCs w:val="22"/>
              </w:rPr>
              <w:t>Sept</w:t>
            </w:r>
            <w:r>
              <w:rPr>
                <w:sz w:val="22"/>
                <w:szCs w:val="22"/>
              </w:rPr>
              <w:t>-201</w:t>
            </w:r>
            <w:r w:rsidR="00E95ED4">
              <w:rPr>
                <w:sz w:val="22"/>
                <w:szCs w:val="22"/>
              </w:rPr>
              <w:t>4</w:t>
            </w:r>
          </w:p>
        </w:tc>
      </w:tr>
      <w:tr w:rsidR="00650169" w:rsidTr="00BE3F53">
        <w:trPr>
          <w:trHeight w:val="300"/>
        </w:trPr>
        <w:tc>
          <w:tcPr>
            <w:tcW w:w="1890" w:type="dxa"/>
            <w:shd w:val="clear" w:color="auto" w:fill="auto"/>
          </w:tcPr>
          <w:p w:rsidR="00650169" w:rsidRDefault="00650169" w:rsidP="00BE3F53">
            <w:pPr>
              <w:snapToGrid w:val="0"/>
              <w:rPr>
                <w:rFonts w:ascii="Verdana" w:hAnsi="Verdana"/>
                <w:b/>
                <w:bCs/>
                <w:sz w:val="20"/>
              </w:rPr>
            </w:pPr>
            <w:r>
              <w:rPr>
                <w:rFonts w:ascii="Verdana" w:hAnsi="Verdana"/>
                <w:b/>
                <w:bCs/>
                <w:sz w:val="20"/>
              </w:rPr>
              <w:t>Technologies</w:t>
            </w:r>
          </w:p>
        </w:tc>
        <w:tc>
          <w:tcPr>
            <w:tcW w:w="275" w:type="dxa"/>
            <w:shd w:val="clear" w:color="auto" w:fill="auto"/>
          </w:tcPr>
          <w:p w:rsidR="00650169" w:rsidRDefault="00650169" w:rsidP="00BE3F53">
            <w:pPr>
              <w:snapToGrid w:val="0"/>
              <w:rPr>
                <w:sz w:val="22"/>
                <w:szCs w:val="22"/>
              </w:rPr>
            </w:pPr>
            <w:r>
              <w:rPr>
                <w:sz w:val="22"/>
                <w:szCs w:val="22"/>
              </w:rPr>
              <w:t>:</w:t>
            </w:r>
          </w:p>
        </w:tc>
        <w:tc>
          <w:tcPr>
            <w:tcW w:w="7241" w:type="dxa"/>
            <w:shd w:val="clear" w:color="auto" w:fill="auto"/>
            <w:vAlign w:val="bottom"/>
          </w:tcPr>
          <w:p w:rsidR="00650169" w:rsidRDefault="00650169" w:rsidP="00BE3F53">
            <w:pPr>
              <w:snapToGrid w:val="0"/>
              <w:rPr>
                <w:sz w:val="22"/>
                <w:szCs w:val="22"/>
              </w:rPr>
            </w:pPr>
            <w:r>
              <w:rPr>
                <w:sz w:val="22"/>
                <w:szCs w:val="22"/>
              </w:rPr>
              <w:t>HTML</w:t>
            </w:r>
          </w:p>
        </w:tc>
      </w:tr>
      <w:tr w:rsidR="00650169" w:rsidTr="00BE3F53">
        <w:trPr>
          <w:trHeight w:val="378"/>
        </w:trPr>
        <w:tc>
          <w:tcPr>
            <w:tcW w:w="1890" w:type="dxa"/>
            <w:shd w:val="clear" w:color="auto" w:fill="auto"/>
          </w:tcPr>
          <w:p w:rsidR="00650169" w:rsidRPr="009D710E" w:rsidRDefault="00650169" w:rsidP="00BE3F53">
            <w:pPr>
              <w:snapToGrid w:val="0"/>
              <w:rPr>
                <w:rFonts w:ascii="Verdana" w:hAnsi="Verdana"/>
                <w:b/>
                <w:bCs/>
                <w:sz w:val="20"/>
              </w:rPr>
            </w:pPr>
            <w:r>
              <w:rPr>
                <w:rFonts w:ascii="Verdana" w:hAnsi="Verdana"/>
                <w:b/>
                <w:bCs/>
                <w:sz w:val="20"/>
                <w:lang w:val="en-GB"/>
              </w:rPr>
              <w:t>Team Size</w:t>
            </w:r>
          </w:p>
        </w:tc>
        <w:tc>
          <w:tcPr>
            <w:tcW w:w="275" w:type="dxa"/>
            <w:shd w:val="clear" w:color="auto" w:fill="auto"/>
          </w:tcPr>
          <w:p w:rsidR="00650169" w:rsidRDefault="00650169" w:rsidP="00BE3F53">
            <w:pPr>
              <w:snapToGrid w:val="0"/>
              <w:rPr>
                <w:sz w:val="22"/>
                <w:szCs w:val="22"/>
              </w:rPr>
            </w:pPr>
            <w:r>
              <w:rPr>
                <w:sz w:val="22"/>
                <w:szCs w:val="22"/>
              </w:rPr>
              <w:t>:</w:t>
            </w:r>
          </w:p>
        </w:tc>
        <w:tc>
          <w:tcPr>
            <w:tcW w:w="7241" w:type="dxa"/>
            <w:shd w:val="clear" w:color="auto" w:fill="auto"/>
            <w:vAlign w:val="bottom"/>
          </w:tcPr>
          <w:p w:rsidR="00650169" w:rsidRDefault="004A5C53" w:rsidP="00BE3F53">
            <w:pPr>
              <w:snapToGrid w:val="0"/>
              <w:rPr>
                <w:sz w:val="22"/>
                <w:szCs w:val="22"/>
              </w:rPr>
            </w:pPr>
            <w:r>
              <w:rPr>
                <w:sz w:val="22"/>
                <w:szCs w:val="22"/>
              </w:rPr>
              <w:t>4</w:t>
            </w:r>
          </w:p>
        </w:tc>
      </w:tr>
    </w:tbl>
    <w:p w:rsidR="00650169" w:rsidRDefault="00650169" w:rsidP="00650169">
      <w:pPr>
        <w:jc w:val="both"/>
      </w:pPr>
    </w:p>
    <w:p w:rsidR="00650169" w:rsidRPr="00A1302A" w:rsidRDefault="00650169" w:rsidP="00650169">
      <w:pPr>
        <w:jc w:val="both"/>
        <w:rPr>
          <w:rFonts w:ascii="Verdana" w:hAnsi="Verdana"/>
          <w:b/>
          <w:sz w:val="20"/>
        </w:rPr>
      </w:pPr>
      <w:r>
        <w:rPr>
          <w:rFonts w:ascii="Verdana" w:hAnsi="Verdana"/>
          <w:b/>
          <w:sz w:val="20"/>
        </w:rPr>
        <w:t xml:space="preserve">Description: </w:t>
      </w:r>
    </w:p>
    <w:p w:rsidR="00650169" w:rsidRDefault="00650169" w:rsidP="00650169">
      <w:pPr>
        <w:jc w:val="both"/>
      </w:pPr>
      <w:r>
        <w:t xml:space="preserve">HSSS-HSBC Self Service System Account Opening is a online application. The main scope is to address the requirements to capture new Account Opening items during on-boarding of new to bank customers using HSSS platform via HSBC online to apply for a student, Graduate or Passport Account.  This Project involves enhancement of </w:t>
      </w:r>
      <w:hyperlink r:id="rId6" w:history="1">
        <w:r w:rsidRPr="00582AE6">
          <w:rPr>
            <w:rStyle w:val="Hyperlink"/>
            <w:rFonts w:ascii="Times New Roman" w:hAnsi="Times New Roman"/>
          </w:rPr>
          <w:t>www.hsbc.co.uk</w:t>
        </w:r>
      </w:hyperlink>
      <w:r>
        <w:t>. As 1G tool are used by entities for PWS website applications customized templates are used by many entities to capture static content. This 1G tool is used for PWS applications Example:-Mortgage, PAO.</w:t>
      </w:r>
    </w:p>
    <w:p w:rsidR="00650169" w:rsidRDefault="00650169" w:rsidP="00650169">
      <w:pPr>
        <w:jc w:val="both"/>
        <w:rPr>
          <w:rFonts w:ascii="Verdana" w:hAnsi="Verdana"/>
          <w:sz w:val="20"/>
        </w:rPr>
      </w:pPr>
      <w:r>
        <w:t xml:space="preserve">Technically each page has a JSP and JAVA. For this initiative there was a requirement of update for the various systems in HSBC. As the changes were there in core functionalities like account opening and passport account or student account opening changes need to done through business requirement. This project makes the HSBC as compliance to the global standards and regulatory rules. </w:t>
      </w:r>
    </w:p>
    <w:p w:rsidR="00650169" w:rsidRDefault="00650169" w:rsidP="00650169">
      <w:pPr>
        <w:tabs>
          <w:tab w:val="left" w:pos="2565"/>
        </w:tabs>
        <w:rPr>
          <w:rFonts w:ascii="Verdana" w:hAnsi="Verdana"/>
          <w:sz w:val="20"/>
        </w:rPr>
      </w:pPr>
      <w:r>
        <w:rPr>
          <w:rFonts w:ascii="Verdana" w:hAnsi="Verdana"/>
          <w:sz w:val="20"/>
        </w:rPr>
        <w:tab/>
      </w:r>
    </w:p>
    <w:p w:rsidR="00650169" w:rsidRDefault="00650169" w:rsidP="00650169">
      <w:pPr>
        <w:tabs>
          <w:tab w:val="left" w:pos="2565"/>
        </w:tabs>
        <w:rPr>
          <w:rFonts w:ascii="Verdana" w:hAnsi="Verdana"/>
          <w:b/>
          <w:sz w:val="20"/>
          <w:lang w:val="en-GB"/>
        </w:rPr>
      </w:pPr>
      <w:r>
        <w:rPr>
          <w:rFonts w:ascii="Verdana" w:hAnsi="Verdana"/>
          <w:b/>
          <w:sz w:val="20"/>
          <w:lang w:val="en-GB"/>
        </w:rPr>
        <w:t>Responsibilities:</w:t>
      </w:r>
    </w:p>
    <w:p w:rsidR="00650169" w:rsidRDefault="00650169" w:rsidP="00650169">
      <w:pPr>
        <w:jc w:val="both"/>
        <w:rPr>
          <w:rFonts w:ascii="Verdana" w:hAnsi="Verdana"/>
          <w:b/>
          <w:sz w:val="20"/>
          <w:lang w:val="en-GB"/>
        </w:rPr>
      </w:pPr>
    </w:p>
    <w:p w:rsidR="00650169" w:rsidRDefault="00650169" w:rsidP="00650169">
      <w:pPr>
        <w:numPr>
          <w:ilvl w:val="0"/>
          <w:numId w:val="9"/>
        </w:numPr>
        <w:pBdr>
          <w:top w:val="none" w:sz="0" w:space="0" w:color="auto"/>
          <w:left w:val="none" w:sz="0" w:space="0" w:color="auto"/>
          <w:bottom w:val="none" w:sz="0" w:space="0" w:color="auto"/>
          <w:right w:val="none" w:sz="0" w:space="0" w:color="auto"/>
          <w:between w:val="none" w:sz="0" w:space="0" w:color="auto"/>
        </w:pBdr>
        <w:tabs>
          <w:tab w:val="left" w:pos="900"/>
        </w:tabs>
        <w:suppressAutoHyphens/>
        <w:overflowPunct w:val="0"/>
        <w:autoSpaceDE w:val="0"/>
        <w:spacing w:after="40" w:line="240" w:lineRule="auto"/>
        <w:jc w:val="both"/>
        <w:textAlignment w:val="baseline"/>
        <w:rPr>
          <w:rFonts w:ascii="Verdana" w:hAnsi="Verdana"/>
          <w:sz w:val="20"/>
        </w:rPr>
      </w:pPr>
      <w:r>
        <w:rPr>
          <w:rFonts w:ascii="Verdana" w:hAnsi="Verdana"/>
          <w:sz w:val="20"/>
        </w:rPr>
        <w:t>Designing the functional units and implementing the business logic.</w:t>
      </w:r>
    </w:p>
    <w:p w:rsidR="00650169" w:rsidRDefault="00650169" w:rsidP="00650169">
      <w:pPr>
        <w:numPr>
          <w:ilvl w:val="0"/>
          <w:numId w:val="9"/>
        </w:numPr>
        <w:pBdr>
          <w:top w:val="none" w:sz="0" w:space="0" w:color="auto"/>
          <w:left w:val="none" w:sz="0" w:space="0" w:color="auto"/>
          <w:bottom w:val="none" w:sz="0" w:space="0" w:color="auto"/>
          <w:right w:val="none" w:sz="0" w:space="0" w:color="auto"/>
          <w:between w:val="none" w:sz="0" w:space="0" w:color="auto"/>
        </w:pBdr>
        <w:tabs>
          <w:tab w:val="left" w:pos="900"/>
        </w:tabs>
        <w:suppressAutoHyphens/>
        <w:overflowPunct w:val="0"/>
        <w:autoSpaceDE w:val="0"/>
        <w:spacing w:after="40" w:line="240" w:lineRule="auto"/>
        <w:jc w:val="both"/>
        <w:textAlignment w:val="baseline"/>
        <w:rPr>
          <w:rFonts w:ascii="Verdana" w:hAnsi="Verdana"/>
          <w:sz w:val="20"/>
        </w:rPr>
      </w:pPr>
      <w:r>
        <w:rPr>
          <w:rFonts w:ascii="Verdana" w:hAnsi="Verdana"/>
          <w:sz w:val="20"/>
        </w:rPr>
        <w:t>Unit Testing and delivering a quality piece of code.</w:t>
      </w:r>
    </w:p>
    <w:p w:rsidR="00650169" w:rsidRDefault="00650169" w:rsidP="00650169">
      <w:pPr>
        <w:numPr>
          <w:ilvl w:val="0"/>
          <w:numId w:val="9"/>
        </w:numPr>
        <w:pBdr>
          <w:top w:val="none" w:sz="0" w:space="0" w:color="auto"/>
          <w:left w:val="none" w:sz="0" w:space="0" w:color="auto"/>
          <w:bottom w:val="none" w:sz="0" w:space="0" w:color="auto"/>
          <w:right w:val="none" w:sz="0" w:space="0" w:color="auto"/>
          <w:between w:val="none" w:sz="0" w:space="0" w:color="auto"/>
        </w:pBdr>
        <w:tabs>
          <w:tab w:val="left" w:pos="900"/>
        </w:tabs>
        <w:suppressAutoHyphens/>
        <w:overflowPunct w:val="0"/>
        <w:autoSpaceDE w:val="0"/>
        <w:spacing w:after="40" w:line="240" w:lineRule="auto"/>
        <w:jc w:val="both"/>
        <w:textAlignment w:val="baseline"/>
        <w:rPr>
          <w:rFonts w:ascii="Verdana" w:hAnsi="Verdana"/>
          <w:sz w:val="20"/>
        </w:rPr>
      </w:pPr>
      <w:r>
        <w:rPr>
          <w:rFonts w:ascii="Verdana" w:hAnsi="Verdana"/>
          <w:sz w:val="20"/>
        </w:rPr>
        <w:t>Involved in Smoke testing, Regression testing, System integration testing and UAT.</w:t>
      </w:r>
    </w:p>
    <w:p w:rsidR="00650169" w:rsidRDefault="00650169" w:rsidP="00650169">
      <w:pPr>
        <w:numPr>
          <w:ilvl w:val="0"/>
          <w:numId w:val="9"/>
        </w:numPr>
        <w:pBdr>
          <w:top w:val="none" w:sz="0" w:space="0" w:color="auto"/>
          <w:left w:val="none" w:sz="0" w:space="0" w:color="auto"/>
          <w:bottom w:val="none" w:sz="0" w:space="0" w:color="auto"/>
          <w:right w:val="none" w:sz="0" w:space="0" w:color="auto"/>
          <w:between w:val="none" w:sz="0" w:space="0" w:color="auto"/>
        </w:pBdr>
        <w:tabs>
          <w:tab w:val="left" w:pos="900"/>
        </w:tabs>
        <w:suppressAutoHyphens/>
        <w:overflowPunct w:val="0"/>
        <w:autoSpaceDE w:val="0"/>
        <w:spacing w:after="40" w:line="240" w:lineRule="auto"/>
        <w:jc w:val="both"/>
        <w:textAlignment w:val="baseline"/>
        <w:rPr>
          <w:rFonts w:ascii="Verdana" w:hAnsi="Verdana"/>
          <w:sz w:val="20"/>
        </w:rPr>
      </w:pPr>
      <w:r>
        <w:rPr>
          <w:rFonts w:ascii="Verdana" w:hAnsi="Verdana"/>
          <w:sz w:val="20"/>
        </w:rPr>
        <w:t xml:space="preserve">Involved in post-implementation programs </w:t>
      </w:r>
    </w:p>
    <w:p w:rsidR="00650169" w:rsidRDefault="00650169" w:rsidP="00650169">
      <w:pPr>
        <w:numPr>
          <w:ilvl w:val="0"/>
          <w:numId w:val="8"/>
        </w:numPr>
        <w:pBdr>
          <w:top w:val="none" w:sz="0" w:space="0" w:color="auto"/>
          <w:left w:val="none" w:sz="0" w:space="0" w:color="auto"/>
          <w:bottom w:val="none" w:sz="0" w:space="0" w:color="auto"/>
          <w:right w:val="none" w:sz="0" w:space="0" w:color="auto"/>
          <w:between w:val="none" w:sz="0" w:space="0" w:color="auto"/>
        </w:pBdr>
        <w:tabs>
          <w:tab w:val="left" w:pos="900"/>
        </w:tabs>
        <w:suppressAutoHyphens/>
        <w:overflowPunct w:val="0"/>
        <w:autoSpaceDE w:val="0"/>
        <w:spacing w:after="40" w:line="240" w:lineRule="auto"/>
        <w:jc w:val="both"/>
        <w:textAlignment w:val="baseline"/>
        <w:rPr>
          <w:rFonts w:ascii="Verdana" w:hAnsi="Verdana"/>
          <w:sz w:val="20"/>
        </w:rPr>
      </w:pPr>
      <w:r>
        <w:rPr>
          <w:rFonts w:ascii="Verdana" w:hAnsi="Verdana"/>
          <w:sz w:val="20"/>
        </w:rPr>
        <w:t>Involved in the discussion with the client Technical specialist like SMEs.</w:t>
      </w:r>
    </w:p>
    <w:p w:rsidR="00650169" w:rsidRDefault="00650169" w:rsidP="00650169">
      <w:pPr>
        <w:spacing w:after="40"/>
        <w:ind w:left="900"/>
        <w:jc w:val="both"/>
        <w:rPr>
          <w:rFonts w:ascii="Verdana" w:hAnsi="Verdana"/>
          <w:sz w:val="20"/>
        </w:rPr>
      </w:pPr>
    </w:p>
    <w:p w:rsidR="00173BA4" w:rsidRDefault="00173BA4">
      <w:pPr>
        <w:spacing w:after="0" w:line="276" w:lineRule="auto"/>
        <w:rPr>
          <w:rFonts w:ascii="Verdana" w:hAnsi="Verdana"/>
          <w:b/>
          <w:sz w:val="20"/>
        </w:rPr>
      </w:pPr>
    </w:p>
    <w:p w:rsidR="003B319C" w:rsidRDefault="00173BA4" w:rsidP="003B319C">
      <w:pPr>
        <w:spacing w:after="0" w:line="276" w:lineRule="auto"/>
        <w:rPr>
          <w:sz w:val="24"/>
          <w:szCs w:val="24"/>
        </w:rPr>
      </w:pPr>
      <w:r w:rsidRPr="00173BA4">
        <w:rPr>
          <w:rFonts w:ascii="Verdana" w:hAnsi="Verdana"/>
          <w:b/>
          <w:sz w:val="28"/>
          <w:szCs w:val="28"/>
        </w:rPr>
        <w:t>Achievement</w:t>
      </w:r>
      <w:r w:rsidR="003B319C">
        <w:rPr>
          <w:rFonts w:ascii="Verdana" w:hAnsi="Verdana"/>
          <w:b/>
          <w:sz w:val="28"/>
          <w:szCs w:val="28"/>
        </w:rPr>
        <w:t>s:</w:t>
      </w:r>
    </w:p>
    <w:p w:rsidR="003B319C" w:rsidRDefault="003B319C" w:rsidP="003B319C">
      <w:pPr>
        <w:spacing w:after="0" w:line="276" w:lineRule="auto"/>
        <w:rPr>
          <w:sz w:val="24"/>
          <w:szCs w:val="24"/>
        </w:rPr>
      </w:pPr>
    </w:p>
    <w:p w:rsidR="00173BA4" w:rsidRPr="00632E4D" w:rsidRDefault="003B319C" w:rsidP="003B319C">
      <w:pPr>
        <w:numPr>
          <w:ilvl w:val="0"/>
          <w:numId w:val="8"/>
        </w:numPr>
        <w:spacing w:after="0" w:line="240" w:lineRule="auto"/>
        <w:contextualSpacing/>
        <w:rPr>
          <w:rFonts w:ascii="Verdana" w:hAnsi="Verdana"/>
          <w:b/>
          <w:sz w:val="20"/>
        </w:rPr>
      </w:pPr>
      <w:r>
        <w:rPr>
          <w:sz w:val="24"/>
          <w:szCs w:val="24"/>
        </w:rPr>
        <w:t>Received client appreciations for the successful completion Enhancements.</w:t>
      </w:r>
    </w:p>
    <w:p w:rsidR="00632E4D" w:rsidRPr="003B319C" w:rsidRDefault="001D267A" w:rsidP="003B319C">
      <w:pPr>
        <w:numPr>
          <w:ilvl w:val="0"/>
          <w:numId w:val="8"/>
        </w:numPr>
        <w:spacing w:after="0" w:line="240" w:lineRule="auto"/>
        <w:contextualSpacing/>
        <w:rPr>
          <w:rFonts w:ascii="Verdana" w:hAnsi="Verdana"/>
          <w:b/>
          <w:sz w:val="20"/>
        </w:rPr>
      </w:pPr>
      <w:r>
        <w:rPr>
          <w:sz w:val="24"/>
          <w:szCs w:val="24"/>
        </w:rPr>
        <w:t xml:space="preserve">Received </w:t>
      </w:r>
      <w:r w:rsidR="00632E4D">
        <w:rPr>
          <w:sz w:val="24"/>
          <w:szCs w:val="24"/>
        </w:rPr>
        <w:t>5 years excellent service award</w:t>
      </w:r>
      <w:r>
        <w:rPr>
          <w:sz w:val="24"/>
          <w:szCs w:val="24"/>
        </w:rPr>
        <w:t>, Spot award, Best performer of the year award</w:t>
      </w:r>
      <w:r w:rsidR="00632E4D">
        <w:rPr>
          <w:sz w:val="24"/>
          <w:szCs w:val="24"/>
        </w:rPr>
        <w:t xml:space="preserve">. </w:t>
      </w:r>
    </w:p>
    <w:p w:rsidR="00173BA4" w:rsidRDefault="00173BA4">
      <w:pPr>
        <w:spacing w:after="0" w:line="276" w:lineRule="auto"/>
        <w:rPr>
          <w:b/>
          <w:sz w:val="28"/>
          <w:szCs w:val="28"/>
        </w:rPr>
      </w:pPr>
    </w:p>
    <w:p w:rsidR="00353A47" w:rsidRDefault="00353A47">
      <w:pPr>
        <w:spacing w:after="0" w:line="276" w:lineRule="auto"/>
        <w:rPr>
          <w:b/>
          <w:sz w:val="28"/>
          <w:szCs w:val="28"/>
        </w:rPr>
      </w:pPr>
    </w:p>
    <w:p w:rsidR="0023031E" w:rsidRDefault="004A0E83">
      <w:pPr>
        <w:spacing w:after="0" w:line="276" w:lineRule="auto"/>
        <w:rPr>
          <w:b/>
          <w:sz w:val="28"/>
          <w:szCs w:val="28"/>
        </w:rPr>
      </w:pPr>
      <w:r>
        <w:rPr>
          <w:b/>
          <w:sz w:val="28"/>
          <w:szCs w:val="28"/>
        </w:rPr>
        <w:t>EDUCATION:</w:t>
      </w:r>
    </w:p>
    <w:p w:rsidR="00E11BB3" w:rsidRPr="000E50F3" w:rsidRDefault="00E11BB3" w:rsidP="00E11BB3">
      <w:pPr>
        <w:numPr>
          <w:ilvl w:val="0"/>
          <w:numId w:val="11"/>
        </w:numPr>
        <w:pBdr>
          <w:top w:val="none" w:sz="0" w:space="0" w:color="auto"/>
          <w:left w:val="none" w:sz="0" w:space="0" w:color="auto"/>
          <w:bottom w:val="none" w:sz="0" w:space="0" w:color="auto"/>
          <w:right w:val="none" w:sz="0" w:space="0" w:color="auto"/>
          <w:between w:val="none" w:sz="0" w:space="0" w:color="auto"/>
        </w:pBdr>
        <w:tabs>
          <w:tab w:val="left" w:pos="927"/>
        </w:tabs>
        <w:suppressAutoHyphens/>
        <w:overflowPunct w:val="0"/>
        <w:autoSpaceDE w:val="0"/>
        <w:spacing w:after="0" w:line="240" w:lineRule="auto"/>
        <w:jc w:val="both"/>
        <w:textAlignment w:val="baseline"/>
        <w:rPr>
          <w:sz w:val="20"/>
          <w:lang w:val="en-GB"/>
        </w:rPr>
      </w:pPr>
      <w:r w:rsidRPr="000E50F3">
        <w:rPr>
          <w:rFonts w:ascii="Verdana" w:hAnsi="Verdana"/>
          <w:sz w:val="20"/>
        </w:rPr>
        <w:t xml:space="preserve">Bachelor’s </w:t>
      </w:r>
      <w:r>
        <w:rPr>
          <w:rFonts w:ascii="Verdana" w:hAnsi="Verdana"/>
          <w:sz w:val="20"/>
        </w:rPr>
        <w:t>degree of Technology [B.tech],</w:t>
      </w:r>
      <w:r w:rsidR="004E1ECD">
        <w:rPr>
          <w:rFonts w:ascii="Verdana" w:hAnsi="Verdana"/>
          <w:sz w:val="20"/>
        </w:rPr>
        <w:t xml:space="preserve"> </w:t>
      </w:r>
      <w:r w:rsidRPr="000E50F3">
        <w:rPr>
          <w:rFonts w:ascii="Verdana" w:hAnsi="Verdana"/>
          <w:sz w:val="20"/>
        </w:rPr>
        <w:t>Information Technology</w:t>
      </w:r>
      <w:r w:rsidR="004E1ECD">
        <w:rPr>
          <w:rFonts w:ascii="Verdana" w:hAnsi="Verdana"/>
          <w:sz w:val="20"/>
        </w:rPr>
        <w:t xml:space="preserve"> </w:t>
      </w:r>
      <w:r w:rsidRPr="000E50F3">
        <w:rPr>
          <w:rFonts w:ascii="Verdana" w:hAnsi="Verdana"/>
          <w:sz w:val="20"/>
        </w:rPr>
        <w:t xml:space="preserve">(IT) from Vathsalya Institute of Science &amp; Tech(JNTU), A.P, with </w:t>
      </w:r>
      <w:r w:rsidRPr="000E50F3">
        <w:rPr>
          <w:rFonts w:ascii="Verdana" w:hAnsi="Verdana"/>
          <w:b/>
          <w:bCs/>
          <w:sz w:val="20"/>
        </w:rPr>
        <w:t>60.3%</w:t>
      </w:r>
      <w:r>
        <w:rPr>
          <w:rFonts w:ascii="Verdana" w:hAnsi="Verdana"/>
          <w:b/>
          <w:bCs/>
          <w:sz w:val="20"/>
        </w:rPr>
        <w:t xml:space="preserve"> </w:t>
      </w:r>
      <w:r w:rsidRPr="00FF0F85">
        <w:rPr>
          <w:rFonts w:ascii="Verdana" w:hAnsi="Verdana"/>
          <w:sz w:val="20"/>
        </w:rPr>
        <w:t>in the year</w:t>
      </w:r>
      <w:r>
        <w:rPr>
          <w:rFonts w:ascii="Verdana" w:hAnsi="Verdana"/>
          <w:sz w:val="20"/>
        </w:rPr>
        <w:t xml:space="preserve"> 2011.</w:t>
      </w:r>
    </w:p>
    <w:p w:rsidR="00E11BB3" w:rsidRPr="000E50F3" w:rsidRDefault="00E11BB3" w:rsidP="00E11BB3">
      <w:pPr>
        <w:numPr>
          <w:ilvl w:val="0"/>
          <w:numId w:val="1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Verdana" w:hAnsi="Verdana"/>
          <w:sz w:val="20"/>
        </w:rPr>
      </w:pPr>
      <w:r w:rsidRPr="000E50F3">
        <w:rPr>
          <w:rFonts w:ascii="Verdana" w:hAnsi="Verdana"/>
          <w:sz w:val="20"/>
        </w:rPr>
        <w:t xml:space="preserve">Passed Intermediate with </w:t>
      </w:r>
      <w:r w:rsidRPr="000E50F3">
        <w:rPr>
          <w:rFonts w:ascii="Verdana" w:hAnsi="Verdana"/>
          <w:b/>
          <w:bCs/>
          <w:sz w:val="20"/>
        </w:rPr>
        <w:t>75.6%</w:t>
      </w:r>
      <w:r w:rsidRPr="000E50F3">
        <w:rPr>
          <w:rFonts w:ascii="Verdana" w:hAnsi="Verdana"/>
          <w:sz w:val="20"/>
        </w:rPr>
        <w:t xml:space="preserve"> from Narayana College (Board of Intermediate </w:t>
      </w:r>
      <w:r w:rsidR="004E1ECD">
        <w:rPr>
          <w:rFonts w:ascii="Verdana" w:hAnsi="Verdana"/>
          <w:sz w:val="20"/>
        </w:rPr>
        <w:t>Education), A.P in the year 2005</w:t>
      </w:r>
      <w:r w:rsidRPr="000E50F3">
        <w:rPr>
          <w:rFonts w:ascii="Verdana" w:hAnsi="Verdana"/>
          <w:sz w:val="20"/>
        </w:rPr>
        <w:t>-2007.</w:t>
      </w:r>
    </w:p>
    <w:p w:rsidR="00E11BB3" w:rsidRDefault="00E11BB3" w:rsidP="00E11BB3">
      <w:pPr>
        <w:numPr>
          <w:ilvl w:val="0"/>
          <w:numId w:val="1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Verdana" w:hAnsi="Verdana"/>
          <w:sz w:val="20"/>
        </w:rPr>
      </w:pPr>
      <w:r w:rsidRPr="000E50F3">
        <w:rPr>
          <w:rFonts w:ascii="Verdana" w:hAnsi="Verdana"/>
          <w:sz w:val="20"/>
        </w:rPr>
        <w:t>Passed 10</w:t>
      </w:r>
      <w:r w:rsidRPr="000E50F3">
        <w:rPr>
          <w:rFonts w:ascii="Verdana" w:hAnsi="Verdana"/>
          <w:sz w:val="20"/>
          <w:vertAlign w:val="superscript"/>
        </w:rPr>
        <w:t>th</w:t>
      </w:r>
      <w:r w:rsidRPr="000E50F3">
        <w:rPr>
          <w:rFonts w:ascii="Verdana" w:hAnsi="Verdana"/>
          <w:sz w:val="20"/>
        </w:rPr>
        <w:t xml:space="preserve"> [S.S.C] with </w:t>
      </w:r>
      <w:r w:rsidRPr="000E50F3">
        <w:rPr>
          <w:rFonts w:ascii="Verdana" w:hAnsi="Verdana"/>
          <w:b/>
          <w:bCs/>
          <w:sz w:val="20"/>
        </w:rPr>
        <w:t>68.83%</w:t>
      </w:r>
      <w:r w:rsidRPr="000E50F3">
        <w:rPr>
          <w:rFonts w:ascii="Verdana" w:hAnsi="Verdana"/>
          <w:sz w:val="20"/>
        </w:rPr>
        <w:t xml:space="preserve"> from </w:t>
      </w:r>
      <w:r>
        <w:rPr>
          <w:rFonts w:ascii="Verdana" w:hAnsi="Verdana"/>
          <w:sz w:val="20"/>
        </w:rPr>
        <w:t>S</w:t>
      </w:r>
      <w:r w:rsidRPr="000E50F3">
        <w:rPr>
          <w:rFonts w:ascii="Verdana" w:hAnsi="Verdana"/>
          <w:sz w:val="20"/>
        </w:rPr>
        <w:t>t.</w:t>
      </w:r>
      <w:r>
        <w:rPr>
          <w:rFonts w:ascii="Verdana" w:hAnsi="Verdana"/>
          <w:sz w:val="20"/>
        </w:rPr>
        <w:t>J</w:t>
      </w:r>
      <w:r w:rsidRPr="000E50F3">
        <w:rPr>
          <w:rFonts w:ascii="Verdana" w:hAnsi="Verdana"/>
          <w:sz w:val="20"/>
        </w:rPr>
        <w:t>oseph’s high school</w:t>
      </w:r>
      <w:r>
        <w:rPr>
          <w:rFonts w:ascii="Verdana" w:hAnsi="Verdana"/>
          <w:sz w:val="20"/>
        </w:rPr>
        <w:t xml:space="preserve">, </w:t>
      </w:r>
      <w:r w:rsidRPr="000E50F3">
        <w:rPr>
          <w:rFonts w:ascii="Verdana" w:hAnsi="Verdana"/>
          <w:sz w:val="20"/>
        </w:rPr>
        <w:t>A.P in the year 2005.</w:t>
      </w:r>
    </w:p>
    <w:p w:rsidR="0023031E" w:rsidRDefault="0023031E">
      <w:pPr>
        <w:spacing w:after="0" w:line="240" w:lineRule="auto"/>
        <w:ind w:left="720"/>
        <w:rPr>
          <w:sz w:val="24"/>
          <w:szCs w:val="24"/>
        </w:rPr>
      </w:pPr>
    </w:p>
    <w:p w:rsidR="0023031E" w:rsidRDefault="004A0E83">
      <w:pPr>
        <w:spacing w:after="0" w:line="276" w:lineRule="auto"/>
        <w:rPr>
          <w:b/>
          <w:sz w:val="28"/>
          <w:szCs w:val="28"/>
        </w:rPr>
      </w:pPr>
      <w:r>
        <w:rPr>
          <w:b/>
          <w:sz w:val="28"/>
          <w:szCs w:val="28"/>
        </w:rPr>
        <w:t>PERSONAL DETAILS:</w:t>
      </w:r>
    </w:p>
    <w:p w:rsidR="0023031E" w:rsidRDefault="00353A47">
      <w:pPr>
        <w:spacing w:after="0" w:line="240" w:lineRule="auto"/>
        <w:ind w:firstLine="720"/>
        <w:rPr>
          <w:sz w:val="22"/>
          <w:szCs w:val="22"/>
        </w:rPr>
      </w:pPr>
      <w:r>
        <w:rPr>
          <w:b/>
          <w:sz w:val="22"/>
          <w:szCs w:val="22"/>
        </w:rPr>
        <w:t>Name</w:t>
      </w:r>
      <w:r w:rsidR="00370F6B">
        <w:rPr>
          <w:sz w:val="22"/>
          <w:szCs w:val="22"/>
        </w:rPr>
        <w:t xml:space="preserve">         </w:t>
      </w:r>
      <w:r>
        <w:rPr>
          <w:sz w:val="22"/>
          <w:szCs w:val="22"/>
        </w:rPr>
        <w:tab/>
      </w:r>
      <w:r w:rsidR="00370F6B">
        <w:rPr>
          <w:sz w:val="22"/>
          <w:szCs w:val="22"/>
        </w:rPr>
        <w:t>:</w:t>
      </w:r>
      <w:r>
        <w:rPr>
          <w:sz w:val="22"/>
          <w:szCs w:val="22"/>
        </w:rPr>
        <w:tab/>
        <w:t>Priyanka Talla</w:t>
      </w:r>
    </w:p>
    <w:p w:rsidR="0023031E" w:rsidRDefault="004E1ECD">
      <w:pPr>
        <w:spacing w:after="0" w:line="240" w:lineRule="auto"/>
        <w:ind w:firstLine="720"/>
        <w:rPr>
          <w:sz w:val="22"/>
          <w:szCs w:val="22"/>
        </w:rPr>
      </w:pPr>
      <w:r>
        <w:rPr>
          <w:b/>
          <w:sz w:val="22"/>
          <w:szCs w:val="22"/>
        </w:rPr>
        <w:t xml:space="preserve">Marital Status </w:t>
      </w:r>
      <w:r w:rsidR="004A0E83">
        <w:rPr>
          <w:b/>
          <w:sz w:val="22"/>
          <w:szCs w:val="22"/>
        </w:rPr>
        <w:t xml:space="preserve">  </w:t>
      </w:r>
      <w:r w:rsidR="00683A8C">
        <w:rPr>
          <w:sz w:val="22"/>
          <w:szCs w:val="22"/>
        </w:rPr>
        <w:t>:</w:t>
      </w:r>
      <w:r w:rsidR="00353A47">
        <w:rPr>
          <w:sz w:val="22"/>
          <w:szCs w:val="22"/>
        </w:rPr>
        <w:tab/>
      </w:r>
      <w:r>
        <w:rPr>
          <w:sz w:val="22"/>
          <w:szCs w:val="22"/>
        </w:rPr>
        <w:t>Married</w:t>
      </w:r>
      <w:r w:rsidR="00683A8C">
        <w:rPr>
          <w:sz w:val="22"/>
          <w:szCs w:val="22"/>
        </w:rPr>
        <w:t xml:space="preserve"> </w:t>
      </w:r>
    </w:p>
    <w:p w:rsidR="00353A47" w:rsidRPr="00353A47" w:rsidRDefault="00353A47">
      <w:pPr>
        <w:spacing w:after="0" w:line="240" w:lineRule="auto"/>
        <w:ind w:firstLine="720"/>
        <w:rPr>
          <w:b/>
          <w:sz w:val="22"/>
          <w:szCs w:val="22"/>
        </w:rPr>
      </w:pPr>
      <w:r w:rsidRPr="00353A47">
        <w:rPr>
          <w:b/>
          <w:sz w:val="22"/>
          <w:szCs w:val="22"/>
        </w:rPr>
        <w:t xml:space="preserve">Nationality </w:t>
      </w:r>
      <w:r>
        <w:rPr>
          <w:b/>
          <w:sz w:val="22"/>
          <w:szCs w:val="22"/>
        </w:rPr>
        <w:tab/>
        <w:t>:</w:t>
      </w:r>
      <w:r w:rsidR="004E1ECD">
        <w:rPr>
          <w:b/>
          <w:sz w:val="22"/>
          <w:szCs w:val="22"/>
        </w:rPr>
        <w:tab/>
      </w:r>
      <w:r w:rsidR="004E1ECD" w:rsidRPr="004E1ECD">
        <w:rPr>
          <w:sz w:val="22"/>
          <w:szCs w:val="22"/>
        </w:rPr>
        <w:t>Indian</w:t>
      </w:r>
    </w:p>
    <w:p w:rsidR="00353A47" w:rsidRPr="003E1EF5" w:rsidRDefault="00353A47">
      <w:pPr>
        <w:spacing w:after="0" w:line="240" w:lineRule="auto"/>
        <w:ind w:firstLine="720"/>
        <w:rPr>
          <w:sz w:val="22"/>
          <w:szCs w:val="22"/>
        </w:rPr>
      </w:pPr>
      <w:r w:rsidRPr="00353A47">
        <w:rPr>
          <w:b/>
          <w:sz w:val="22"/>
          <w:szCs w:val="22"/>
        </w:rPr>
        <w:t>Skype ID</w:t>
      </w:r>
      <w:r>
        <w:rPr>
          <w:b/>
          <w:sz w:val="22"/>
          <w:szCs w:val="22"/>
        </w:rPr>
        <w:tab/>
      </w:r>
      <w:r w:rsidRPr="00353A47">
        <w:rPr>
          <w:b/>
          <w:sz w:val="22"/>
          <w:szCs w:val="22"/>
        </w:rPr>
        <w:t>:</w:t>
      </w:r>
      <w:r w:rsidR="00696626">
        <w:rPr>
          <w:b/>
          <w:sz w:val="22"/>
          <w:szCs w:val="22"/>
        </w:rPr>
        <w:tab/>
      </w:r>
      <w:r w:rsidR="003E1EF5">
        <w:rPr>
          <w:sz w:val="22"/>
          <w:szCs w:val="22"/>
        </w:rPr>
        <w:t>tallapriyanka1@gmail.com</w:t>
      </w:r>
    </w:p>
    <w:p w:rsidR="0023031E" w:rsidRDefault="0023031E">
      <w:pPr>
        <w:spacing w:after="0" w:line="240" w:lineRule="auto"/>
        <w:ind w:firstLine="720"/>
        <w:rPr>
          <w:sz w:val="22"/>
          <w:szCs w:val="22"/>
        </w:rPr>
      </w:pPr>
    </w:p>
    <w:p w:rsidR="0023031E" w:rsidRDefault="004A0E83">
      <w:pPr>
        <w:spacing w:line="240" w:lineRule="auto"/>
        <w:rPr>
          <w:sz w:val="22"/>
          <w:szCs w:val="22"/>
        </w:rPr>
      </w:pPr>
      <w:r>
        <w:rPr>
          <w:sz w:val="22"/>
          <w:szCs w:val="22"/>
        </w:rPr>
        <w:t xml:space="preserve">I hereby declare that all the details furnished above are true to the best of my knowledge and  </w:t>
      </w:r>
    </w:p>
    <w:p w:rsidR="0023031E" w:rsidRDefault="004A0E83">
      <w:pPr>
        <w:spacing w:line="240" w:lineRule="auto"/>
        <w:rPr>
          <w:sz w:val="22"/>
          <w:szCs w:val="22"/>
        </w:rPr>
      </w:pPr>
      <w:r>
        <w:rPr>
          <w:sz w:val="22"/>
          <w:szCs w:val="22"/>
        </w:rPr>
        <w:t>Belief.</w:t>
      </w:r>
    </w:p>
    <w:p w:rsidR="0023031E" w:rsidRDefault="0023031E">
      <w:pPr>
        <w:spacing w:after="0" w:line="276" w:lineRule="auto"/>
        <w:ind w:left="720"/>
        <w:rPr>
          <w:b/>
          <w:sz w:val="28"/>
          <w:szCs w:val="28"/>
        </w:rPr>
      </w:pPr>
    </w:p>
    <w:p w:rsidR="0023031E" w:rsidRDefault="0023031E">
      <w:pPr>
        <w:spacing w:after="0" w:line="276" w:lineRule="auto"/>
        <w:ind w:left="720"/>
        <w:rPr>
          <w:sz w:val="24"/>
          <w:szCs w:val="24"/>
        </w:rPr>
      </w:pPr>
    </w:p>
    <w:p w:rsidR="0023031E" w:rsidRDefault="00AF1401">
      <w:pPr>
        <w:spacing w:after="0" w:line="276" w:lineRule="auto"/>
        <w:rPr>
          <w:sz w:val="24"/>
          <w:szCs w:val="24"/>
        </w:rPr>
      </w:pPr>
      <w:r>
        <w:rPr>
          <w:sz w:val="24"/>
          <w:szCs w:val="24"/>
        </w:rPr>
        <w:t>Place: Hyderabad                                                                                                      (Priyanka Talla)</w:t>
      </w:r>
    </w:p>
    <w:p w:rsidR="0023031E" w:rsidRDefault="0023031E">
      <w:pPr>
        <w:spacing w:after="0" w:line="276" w:lineRule="auto"/>
        <w:rPr>
          <w:sz w:val="24"/>
          <w:szCs w:val="24"/>
        </w:rPr>
      </w:pPr>
    </w:p>
    <w:p w:rsidR="0023031E" w:rsidRDefault="0023031E">
      <w:pPr>
        <w:spacing w:after="0" w:line="276" w:lineRule="auto"/>
        <w:rPr>
          <w:b/>
          <w:sz w:val="28"/>
          <w:szCs w:val="28"/>
        </w:rPr>
      </w:pPr>
    </w:p>
    <w:p w:rsidR="0023031E" w:rsidRDefault="0023031E">
      <w:pPr>
        <w:spacing w:after="0" w:line="276" w:lineRule="auto"/>
        <w:rPr>
          <w:sz w:val="24"/>
          <w:szCs w:val="24"/>
        </w:rPr>
      </w:pPr>
    </w:p>
    <w:p w:rsidR="0023031E" w:rsidRDefault="0023031E">
      <w:pPr>
        <w:spacing w:after="0" w:line="276" w:lineRule="auto"/>
        <w:rPr>
          <w:sz w:val="24"/>
          <w:szCs w:val="24"/>
        </w:rPr>
      </w:pPr>
    </w:p>
    <w:p w:rsidR="0023031E" w:rsidRDefault="0023031E">
      <w:pPr>
        <w:spacing w:after="0" w:line="276" w:lineRule="auto"/>
        <w:rPr>
          <w:sz w:val="24"/>
          <w:szCs w:val="24"/>
        </w:rPr>
      </w:pPr>
    </w:p>
    <w:p w:rsidR="0023031E" w:rsidRDefault="0023031E">
      <w:pPr>
        <w:spacing w:line="259" w:lineRule="auto"/>
        <w:rPr>
          <w:sz w:val="28"/>
          <w:szCs w:val="28"/>
        </w:rPr>
      </w:pPr>
    </w:p>
    <w:p w:rsidR="0023031E" w:rsidRDefault="0023031E"/>
    <w:p w:rsidR="0023031E" w:rsidRDefault="004A0E83">
      <w:bookmarkStart w:id="0" w:name="_gjdgxs" w:colFirst="0" w:colLast="0"/>
      <w:bookmarkEnd w:id="0"/>
      <w:r>
        <w:rPr>
          <w:noProof/>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d2900a1278eb227bfb04d1eaccddefdb134f530e18705c4458440321091b5b581208130114485c58004356014b4450530401195c1333471b1b1110415954015449011503504e1c180c571833471b1b0514465d551543124a4b485d4637071f1b5b58170a10014042595858564d465d4507144359090f59431209175144410c595f5049100a1105035d4a1e500558191b13041049595d0151431a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d2900a1278eb227bfb04d1eaccddefdb134f530e18705c4458440321091b5b581208130114485c58004356014b4450530401195c1333471b1b1110415954015449011503504e1c180c571833471b1b0514465d551543124a4b485d4637071f1b5b58170a10014042595858564d465d4507144359090f59431209175144410c595f5049100a1105035d4a1e500558191b13041049595d0151431a1b5c6&amp;docType=docx"/>
                    <pic:cNvPicPr>
                      <a:picLocks noChangeAspect="1" noChangeArrowheads="1"/>
                    </pic:cNvPicPr>
                  </pic:nvPicPr>
                  <pic:blipFill>
                    <a:blip r:link="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00" cy="12700"/>
                    </a:xfrm>
                    <a:prstGeom prst="rect">
                      <a:avLst/>
                    </a:prstGeom>
                    <a:noFill/>
                  </pic:spPr>
                </pic:pic>
              </a:graphicData>
            </a:graphic>
          </wp:anchor>
        </w:drawing>
      </w:r>
    </w:p>
    <w:sectPr w:rsidR="0023031E" w:rsidSect="000D0CC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6"/>
    <w:lvl w:ilvl="0">
      <w:numFmt w:val="bullet"/>
      <w:lvlText w:val=""/>
      <w:lvlJc w:val="left"/>
      <w:pPr>
        <w:tabs>
          <w:tab w:val="num" w:pos="900"/>
        </w:tabs>
        <w:ind w:left="900" w:hanging="360"/>
      </w:pPr>
      <w:rPr>
        <w:rFonts w:ascii="Wingdings" w:hAnsi="Wingdings"/>
      </w:rPr>
    </w:lvl>
  </w:abstractNum>
  <w:abstractNum w:abstractNumId="1">
    <w:nsid w:val="00000007"/>
    <w:multiLevelType w:val="singleLevel"/>
    <w:tmpl w:val="00000007"/>
    <w:name w:val="WW8Num7"/>
    <w:lvl w:ilvl="0">
      <w:numFmt w:val="bullet"/>
      <w:lvlText w:val=""/>
      <w:lvlJc w:val="left"/>
      <w:pPr>
        <w:tabs>
          <w:tab w:val="num" w:pos="900"/>
        </w:tabs>
        <w:ind w:left="900" w:hanging="360"/>
      </w:pPr>
      <w:rPr>
        <w:rFonts w:ascii="Wingdings" w:hAnsi="Wingdings"/>
      </w:rPr>
    </w:lvl>
  </w:abstractNum>
  <w:abstractNum w:abstractNumId="2">
    <w:nsid w:val="00000008"/>
    <w:multiLevelType w:val="singleLevel"/>
    <w:tmpl w:val="00000008"/>
    <w:name w:val="WW8Num8"/>
    <w:lvl w:ilvl="0">
      <w:numFmt w:val="bullet"/>
      <w:lvlText w:val=""/>
      <w:lvlJc w:val="left"/>
      <w:pPr>
        <w:tabs>
          <w:tab w:val="num" w:pos="900"/>
        </w:tabs>
        <w:ind w:left="900" w:hanging="360"/>
      </w:pPr>
      <w:rPr>
        <w:rFonts w:ascii="Wingdings" w:hAnsi="Wingdings"/>
      </w:rPr>
    </w:lvl>
  </w:abstractNum>
  <w:abstractNum w:abstractNumId="3">
    <w:nsid w:val="00000009"/>
    <w:multiLevelType w:val="singleLevel"/>
    <w:tmpl w:val="00000009"/>
    <w:name w:val="WW8Num9"/>
    <w:lvl w:ilvl="0">
      <w:numFmt w:val="bullet"/>
      <w:lvlText w:val=""/>
      <w:lvlJc w:val="left"/>
      <w:pPr>
        <w:tabs>
          <w:tab w:val="num" w:pos="900"/>
        </w:tabs>
        <w:ind w:left="900" w:hanging="360"/>
      </w:pPr>
      <w:rPr>
        <w:rFonts w:ascii="Wingdings" w:hAnsi="Wingdings"/>
      </w:rPr>
    </w:lvl>
  </w:abstractNum>
  <w:abstractNum w:abstractNumId="4">
    <w:nsid w:val="0000000B"/>
    <w:multiLevelType w:val="singleLevel"/>
    <w:tmpl w:val="0000000B"/>
    <w:name w:val="WW8Num11"/>
    <w:lvl w:ilvl="0">
      <w:numFmt w:val="bullet"/>
      <w:lvlText w:val=""/>
      <w:lvlJc w:val="left"/>
      <w:pPr>
        <w:tabs>
          <w:tab w:val="num" w:pos="900"/>
        </w:tabs>
        <w:ind w:left="900" w:hanging="360"/>
      </w:pPr>
      <w:rPr>
        <w:rFonts w:ascii="Wingdings" w:hAnsi="Wingdings"/>
      </w:rPr>
    </w:lvl>
  </w:abstractNum>
  <w:abstractNum w:abstractNumId="5">
    <w:nsid w:val="0000000C"/>
    <w:multiLevelType w:val="singleLevel"/>
    <w:tmpl w:val="0000000C"/>
    <w:name w:val="WW8Num12"/>
    <w:lvl w:ilvl="0">
      <w:numFmt w:val="bullet"/>
      <w:lvlText w:val=""/>
      <w:lvlJc w:val="left"/>
      <w:pPr>
        <w:tabs>
          <w:tab w:val="num" w:pos="900"/>
        </w:tabs>
        <w:ind w:left="900" w:hanging="360"/>
      </w:pPr>
      <w:rPr>
        <w:rFonts w:ascii="Wingdings" w:hAnsi="Wingdings"/>
      </w:rPr>
    </w:lvl>
  </w:abstractNum>
  <w:abstractNum w:abstractNumId="6">
    <w:nsid w:val="0000000E"/>
    <w:multiLevelType w:val="singleLevel"/>
    <w:tmpl w:val="0000000E"/>
    <w:name w:val="WW8Num14"/>
    <w:lvl w:ilvl="0">
      <w:numFmt w:val="bullet"/>
      <w:lvlText w:val=""/>
      <w:lvlJc w:val="left"/>
      <w:pPr>
        <w:tabs>
          <w:tab w:val="num" w:pos="900"/>
        </w:tabs>
        <w:ind w:left="900" w:hanging="360"/>
      </w:pPr>
      <w:rPr>
        <w:rFonts w:ascii="Wingdings" w:hAnsi="Wingdings"/>
      </w:rPr>
    </w:lvl>
  </w:abstractNum>
  <w:abstractNum w:abstractNumId="7">
    <w:nsid w:val="00000016"/>
    <w:multiLevelType w:val="singleLevel"/>
    <w:tmpl w:val="00000016"/>
    <w:name w:val="WW8Num22"/>
    <w:lvl w:ilvl="0">
      <w:numFmt w:val="bullet"/>
      <w:lvlText w:val=""/>
      <w:lvlJc w:val="left"/>
      <w:pPr>
        <w:tabs>
          <w:tab w:val="num" w:pos="900"/>
        </w:tabs>
        <w:ind w:left="900" w:hanging="360"/>
      </w:pPr>
      <w:rPr>
        <w:rFonts w:ascii="Wingdings" w:hAnsi="Wingdings"/>
      </w:rPr>
    </w:lvl>
  </w:abstractNum>
  <w:abstractNum w:abstractNumId="8">
    <w:nsid w:val="00000019"/>
    <w:multiLevelType w:val="singleLevel"/>
    <w:tmpl w:val="00000019"/>
    <w:name w:val="WW8Num25"/>
    <w:lvl w:ilvl="0">
      <w:numFmt w:val="bullet"/>
      <w:lvlText w:val=""/>
      <w:lvlJc w:val="left"/>
      <w:pPr>
        <w:tabs>
          <w:tab w:val="num" w:pos="927"/>
        </w:tabs>
        <w:ind w:left="927" w:hanging="360"/>
      </w:pPr>
      <w:rPr>
        <w:rFonts w:ascii="Wingdings" w:hAnsi="Wingdings"/>
      </w:rPr>
    </w:lvl>
  </w:abstractNum>
  <w:abstractNum w:abstractNumId="9">
    <w:nsid w:val="0117586D"/>
    <w:multiLevelType w:val="hybridMultilevel"/>
    <w:tmpl w:val="00000000"/>
    <w:lvl w:ilvl="0" w:tplc="0B1C9420">
      <w:start w:val="1"/>
      <w:numFmt w:val="bullet"/>
      <w:lvlText w:val="●"/>
      <w:lvlJc w:val="left"/>
      <w:pPr>
        <w:ind w:left="720" w:hanging="360"/>
      </w:pPr>
      <w:rPr>
        <w:rFonts w:ascii="Noto Sans Symbols" w:eastAsia="Noto Sans Symbols" w:hAnsi="Noto Sans Symbols" w:cs="Noto Sans Symbols"/>
      </w:rPr>
    </w:lvl>
    <w:lvl w:ilvl="1" w:tplc="22B26970">
      <w:start w:val="1"/>
      <w:numFmt w:val="bullet"/>
      <w:lvlText w:val="o"/>
      <w:lvlJc w:val="left"/>
      <w:pPr>
        <w:ind w:left="1440" w:hanging="360"/>
      </w:pPr>
      <w:rPr>
        <w:rFonts w:ascii="Courier New" w:eastAsia="Courier New" w:hAnsi="Courier New" w:cs="Courier New"/>
      </w:rPr>
    </w:lvl>
    <w:lvl w:ilvl="2" w:tplc="67F6AB94">
      <w:start w:val="1"/>
      <w:numFmt w:val="bullet"/>
      <w:lvlText w:val="▪"/>
      <w:lvlJc w:val="left"/>
      <w:pPr>
        <w:ind w:left="2160" w:hanging="360"/>
      </w:pPr>
      <w:rPr>
        <w:rFonts w:ascii="Noto Sans Symbols" w:eastAsia="Noto Sans Symbols" w:hAnsi="Noto Sans Symbols" w:cs="Noto Sans Symbols"/>
      </w:rPr>
    </w:lvl>
    <w:lvl w:ilvl="3" w:tplc="CAD03E36">
      <w:start w:val="1"/>
      <w:numFmt w:val="bullet"/>
      <w:lvlText w:val="●"/>
      <w:lvlJc w:val="left"/>
      <w:pPr>
        <w:ind w:left="2880" w:hanging="360"/>
      </w:pPr>
      <w:rPr>
        <w:rFonts w:ascii="Noto Sans Symbols" w:eastAsia="Noto Sans Symbols" w:hAnsi="Noto Sans Symbols" w:cs="Noto Sans Symbols"/>
      </w:rPr>
    </w:lvl>
    <w:lvl w:ilvl="4" w:tplc="E9FABD48">
      <w:start w:val="1"/>
      <w:numFmt w:val="bullet"/>
      <w:lvlText w:val="o"/>
      <w:lvlJc w:val="left"/>
      <w:pPr>
        <w:ind w:left="3600" w:hanging="360"/>
      </w:pPr>
      <w:rPr>
        <w:rFonts w:ascii="Courier New" w:eastAsia="Courier New" w:hAnsi="Courier New" w:cs="Courier New"/>
      </w:rPr>
    </w:lvl>
    <w:lvl w:ilvl="5" w:tplc="2C98486A">
      <w:start w:val="1"/>
      <w:numFmt w:val="bullet"/>
      <w:lvlText w:val="▪"/>
      <w:lvlJc w:val="left"/>
      <w:pPr>
        <w:ind w:left="4320" w:hanging="360"/>
      </w:pPr>
      <w:rPr>
        <w:rFonts w:ascii="Noto Sans Symbols" w:eastAsia="Noto Sans Symbols" w:hAnsi="Noto Sans Symbols" w:cs="Noto Sans Symbols"/>
      </w:rPr>
    </w:lvl>
    <w:lvl w:ilvl="6" w:tplc="70A84754">
      <w:start w:val="1"/>
      <w:numFmt w:val="bullet"/>
      <w:lvlText w:val="●"/>
      <w:lvlJc w:val="left"/>
      <w:pPr>
        <w:ind w:left="5040" w:hanging="360"/>
      </w:pPr>
      <w:rPr>
        <w:rFonts w:ascii="Noto Sans Symbols" w:eastAsia="Noto Sans Symbols" w:hAnsi="Noto Sans Symbols" w:cs="Noto Sans Symbols"/>
      </w:rPr>
    </w:lvl>
    <w:lvl w:ilvl="7" w:tplc="D652C080">
      <w:start w:val="1"/>
      <w:numFmt w:val="bullet"/>
      <w:lvlText w:val="o"/>
      <w:lvlJc w:val="left"/>
      <w:pPr>
        <w:ind w:left="5760" w:hanging="360"/>
      </w:pPr>
      <w:rPr>
        <w:rFonts w:ascii="Courier New" w:eastAsia="Courier New" w:hAnsi="Courier New" w:cs="Courier New"/>
      </w:rPr>
    </w:lvl>
    <w:lvl w:ilvl="8" w:tplc="64C2CB06">
      <w:start w:val="1"/>
      <w:numFmt w:val="bullet"/>
      <w:lvlText w:val="▪"/>
      <w:lvlJc w:val="left"/>
      <w:pPr>
        <w:ind w:left="6480" w:hanging="360"/>
      </w:pPr>
      <w:rPr>
        <w:rFonts w:ascii="Noto Sans Symbols" w:eastAsia="Noto Sans Symbols" w:hAnsi="Noto Sans Symbols" w:cs="Noto Sans Symbols"/>
      </w:rPr>
    </w:lvl>
  </w:abstractNum>
  <w:abstractNum w:abstractNumId="10">
    <w:nsid w:val="065DE01E"/>
    <w:multiLevelType w:val="hybridMultilevel"/>
    <w:tmpl w:val="00000000"/>
    <w:lvl w:ilvl="0" w:tplc="AEAEE196">
      <w:start w:val="1"/>
      <w:numFmt w:val="bullet"/>
      <w:lvlText w:val="●"/>
      <w:lvlJc w:val="left"/>
      <w:pPr>
        <w:ind w:left="720" w:hanging="360"/>
      </w:pPr>
      <w:rPr>
        <w:rFonts w:ascii="Noto Sans Symbols" w:eastAsia="Noto Sans Symbols" w:hAnsi="Noto Sans Symbols" w:cs="Noto Sans Symbols"/>
      </w:rPr>
    </w:lvl>
    <w:lvl w:ilvl="1" w:tplc="CEBA7282">
      <w:start w:val="1"/>
      <w:numFmt w:val="bullet"/>
      <w:lvlText w:val="o"/>
      <w:lvlJc w:val="left"/>
      <w:pPr>
        <w:ind w:left="1440" w:hanging="360"/>
      </w:pPr>
      <w:rPr>
        <w:rFonts w:ascii="Courier New" w:eastAsia="Courier New" w:hAnsi="Courier New" w:cs="Courier New"/>
      </w:rPr>
    </w:lvl>
    <w:lvl w:ilvl="2" w:tplc="6A5A8BA2">
      <w:start w:val="1"/>
      <w:numFmt w:val="bullet"/>
      <w:lvlText w:val="▪"/>
      <w:lvlJc w:val="left"/>
      <w:pPr>
        <w:ind w:left="2160" w:hanging="360"/>
      </w:pPr>
      <w:rPr>
        <w:rFonts w:ascii="Noto Sans Symbols" w:eastAsia="Noto Sans Symbols" w:hAnsi="Noto Sans Symbols" w:cs="Noto Sans Symbols"/>
      </w:rPr>
    </w:lvl>
    <w:lvl w:ilvl="3" w:tplc="4FB44586">
      <w:start w:val="1"/>
      <w:numFmt w:val="bullet"/>
      <w:lvlText w:val="●"/>
      <w:lvlJc w:val="left"/>
      <w:pPr>
        <w:ind w:left="2880" w:hanging="360"/>
      </w:pPr>
      <w:rPr>
        <w:rFonts w:ascii="Noto Sans Symbols" w:eastAsia="Noto Sans Symbols" w:hAnsi="Noto Sans Symbols" w:cs="Noto Sans Symbols"/>
      </w:rPr>
    </w:lvl>
    <w:lvl w:ilvl="4" w:tplc="75E2E670">
      <w:start w:val="1"/>
      <w:numFmt w:val="bullet"/>
      <w:lvlText w:val="o"/>
      <w:lvlJc w:val="left"/>
      <w:pPr>
        <w:ind w:left="3600" w:hanging="360"/>
      </w:pPr>
      <w:rPr>
        <w:rFonts w:ascii="Courier New" w:eastAsia="Courier New" w:hAnsi="Courier New" w:cs="Courier New"/>
      </w:rPr>
    </w:lvl>
    <w:lvl w:ilvl="5" w:tplc="084EEFCE">
      <w:start w:val="1"/>
      <w:numFmt w:val="bullet"/>
      <w:lvlText w:val="▪"/>
      <w:lvlJc w:val="left"/>
      <w:pPr>
        <w:ind w:left="4320" w:hanging="360"/>
      </w:pPr>
      <w:rPr>
        <w:rFonts w:ascii="Noto Sans Symbols" w:eastAsia="Noto Sans Symbols" w:hAnsi="Noto Sans Symbols" w:cs="Noto Sans Symbols"/>
      </w:rPr>
    </w:lvl>
    <w:lvl w:ilvl="6" w:tplc="34CAB850">
      <w:start w:val="1"/>
      <w:numFmt w:val="bullet"/>
      <w:lvlText w:val="●"/>
      <w:lvlJc w:val="left"/>
      <w:pPr>
        <w:ind w:left="5040" w:hanging="360"/>
      </w:pPr>
      <w:rPr>
        <w:rFonts w:ascii="Noto Sans Symbols" w:eastAsia="Noto Sans Symbols" w:hAnsi="Noto Sans Symbols" w:cs="Noto Sans Symbols"/>
      </w:rPr>
    </w:lvl>
    <w:lvl w:ilvl="7" w:tplc="87C4D94E">
      <w:start w:val="1"/>
      <w:numFmt w:val="bullet"/>
      <w:lvlText w:val="o"/>
      <w:lvlJc w:val="left"/>
      <w:pPr>
        <w:ind w:left="5760" w:hanging="360"/>
      </w:pPr>
      <w:rPr>
        <w:rFonts w:ascii="Courier New" w:eastAsia="Courier New" w:hAnsi="Courier New" w:cs="Courier New"/>
      </w:rPr>
    </w:lvl>
    <w:lvl w:ilvl="8" w:tplc="32D43D4E">
      <w:start w:val="1"/>
      <w:numFmt w:val="bullet"/>
      <w:lvlText w:val="▪"/>
      <w:lvlJc w:val="left"/>
      <w:pPr>
        <w:ind w:left="6480" w:hanging="360"/>
      </w:pPr>
      <w:rPr>
        <w:rFonts w:ascii="Noto Sans Symbols" w:eastAsia="Noto Sans Symbols" w:hAnsi="Noto Sans Symbols" w:cs="Noto Sans Symbols"/>
      </w:rPr>
    </w:lvl>
  </w:abstractNum>
  <w:abstractNum w:abstractNumId="11">
    <w:nsid w:val="0B193163"/>
    <w:multiLevelType w:val="hybridMultilevel"/>
    <w:tmpl w:val="00000000"/>
    <w:lvl w:ilvl="0" w:tplc="933AB4A2">
      <w:start w:val="1"/>
      <w:numFmt w:val="bullet"/>
      <w:lvlText w:val="●"/>
      <w:lvlJc w:val="left"/>
      <w:pPr>
        <w:ind w:left="720" w:hanging="360"/>
      </w:pPr>
      <w:rPr>
        <w:rFonts w:ascii="Noto Sans Symbols" w:eastAsia="Noto Sans Symbols" w:hAnsi="Noto Sans Symbols" w:cs="Noto Sans Symbols"/>
      </w:rPr>
    </w:lvl>
    <w:lvl w:ilvl="1" w:tplc="2BCCB3F8">
      <w:start w:val="1"/>
      <w:numFmt w:val="bullet"/>
      <w:lvlText w:val="o"/>
      <w:lvlJc w:val="left"/>
      <w:pPr>
        <w:ind w:left="1440" w:hanging="360"/>
      </w:pPr>
      <w:rPr>
        <w:rFonts w:ascii="Courier New" w:eastAsia="Courier New" w:hAnsi="Courier New" w:cs="Courier New"/>
      </w:rPr>
    </w:lvl>
    <w:lvl w:ilvl="2" w:tplc="B210A7B2">
      <w:start w:val="1"/>
      <w:numFmt w:val="bullet"/>
      <w:lvlText w:val="▪"/>
      <w:lvlJc w:val="left"/>
      <w:pPr>
        <w:ind w:left="2160" w:hanging="360"/>
      </w:pPr>
      <w:rPr>
        <w:rFonts w:ascii="Noto Sans Symbols" w:eastAsia="Noto Sans Symbols" w:hAnsi="Noto Sans Symbols" w:cs="Noto Sans Symbols"/>
      </w:rPr>
    </w:lvl>
    <w:lvl w:ilvl="3" w:tplc="E03CEFF8">
      <w:start w:val="1"/>
      <w:numFmt w:val="bullet"/>
      <w:lvlText w:val="●"/>
      <w:lvlJc w:val="left"/>
      <w:pPr>
        <w:ind w:left="2880" w:hanging="360"/>
      </w:pPr>
      <w:rPr>
        <w:rFonts w:ascii="Noto Sans Symbols" w:eastAsia="Noto Sans Symbols" w:hAnsi="Noto Sans Symbols" w:cs="Noto Sans Symbols"/>
      </w:rPr>
    </w:lvl>
    <w:lvl w:ilvl="4" w:tplc="AAE0C814">
      <w:start w:val="1"/>
      <w:numFmt w:val="bullet"/>
      <w:lvlText w:val="o"/>
      <w:lvlJc w:val="left"/>
      <w:pPr>
        <w:ind w:left="3600" w:hanging="360"/>
      </w:pPr>
      <w:rPr>
        <w:rFonts w:ascii="Courier New" w:eastAsia="Courier New" w:hAnsi="Courier New" w:cs="Courier New"/>
      </w:rPr>
    </w:lvl>
    <w:lvl w:ilvl="5" w:tplc="24EA762E">
      <w:start w:val="1"/>
      <w:numFmt w:val="bullet"/>
      <w:lvlText w:val="▪"/>
      <w:lvlJc w:val="left"/>
      <w:pPr>
        <w:ind w:left="4320" w:hanging="360"/>
      </w:pPr>
      <w:rPr>
        <w:rFonts w:ascii="Noto Sans Symbols" w:eastAsia="Noto Sans Symbols" w:hAnsi="Noto Sans Symbols" w:cs="Noto Sans Symbols"/>
      </w:rPr>
    </w:lvl>
    <w:lvl w:ilvl="6" w:tplc="2F9241B6">
      <w:start w:val="1"/>
      <w:numFmt w:val="bullet"/>
      <w:lvlText w:val="●"/>
      <w:lvlJc w:val="left"/>
      <w:pPr>
        <w:ind w:left="5040" w:hanging="360"/>
      </w:pPr>
      <w:rPr>
        <w:rFonts w:ascii="Noto Sans Symbols" w:eastAsia="Noto Sans Symbols" w:hAnsi="Noto Sans Symbols" w:cs="Noto Sans Symbols"/>
      </w:rPr>
    </w:lvl>
    <w:lvl w:ilvl="7" w:tplc="4F6AE3D4">
      <w:start w:val="1"/>
      <w:numFmt w:val="bullet"/>
      <w:lvlText w:val="o"/>
      <w:lvlJc w:val="left"/>
      <w:pPr>
        <w:ind w:left="5760" w:hanging="360"/>
      </w:pPr>
      <w:rPr>
        <w:rFonts w:ascii="Courier New" w:eastAsia="Courier New" w:hAnsi="Courier New" w:cs="Courier New"/>
      </w:rPr>
    </w:lvl>
    <w:lvl w:ilvl="8" w:tplc="F5901D88">
      <w:start w:val="1"/>
      <w:numFmt w:val="bullet"/>
      <w:lvlText w:val="▪"/>
      <w:lvlJc w:val="left"/>
      <w:pPr>
        <w:ind w:left="6480" w:hanging="360"/>
      </w:pPr>
      <w:rPr>
        <w:rFonts w:ascii="Noto Sans Symbols" w:eastAsia="Noto Sans Symbols" w:hAnsi="Noto Sans Symbols" w:cs="Noto Sans Symbols"/>
      </w:rPr>
    </w:lvl>
  </w:abstractNum>
  <w:abstractNum w:abstractNumId="12">
    <w:nsid w:val="0D082FBF"/>
    <w:multiLevelType w:val="hybridMultilevel"/>
    <w:tmpl w:val="CEEA97C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237F00A2"/>
    <w:multiLevelType w:val="hybridMultilevel"/>
    <w:tmpl w:val="F1061BAE"/>
    <w:lvl w:ilvl="0" w:tplc="13C00230">
      <w:numFmt w:val="bullet"/>
      <w:lvlText w:val=""/>
      <w:lvlJc w:val="left"/>
      <w:pPr>
        <w:tabs>
          <w:tab w:val="num" w:pos="360"/>
        </w:tabs>
        <w:ind w:left="360" w:hanging="360"/>
      </w:pPr>
      <w:rPr>
        <w:rFonts w:ascii="Wingdings" w:eastAsia="Times New Roman" w:hAnsi="Wingdings" w:cs="Times New Roman" w:hint="default"/>
        <w:color w:val="auto"/>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E4A885"/>
    <w:multiLevelType w:val="hybridMultilevel"/>
    <w:tmpl w:val="00000000"/>
    <w:lvl w:ilvl="0" w:tplc="25B286EC">
      <w:start w:val="1"/>
      <w:numFmt w:val="bullet"/>
      <w:lvlText w:val="●"/>
      <w:lvlJc w:val="left"/>
      <w:pPr>
        <w:ind w:left="720" w:hanging="360"/>
      </w:pPr>
      <w:rPr>
        <w:rFonts w:ascii="Noto Sans Symbols" w:eastAsia="Noto Sans Symbols" w:hAnsi="Noto Sans Symbols" w:cs="Noto Sans Symbols"/>
      </w:rPr>
    </w:lvl>
    <w:lvl w:ilvl="1" w:tplc="9B38426A">
      <w:start w:val="1"/>
      <w:numFmt w:val="bullet"/>
      <w:lvlText w:val="o"/>
      <w:lvlJc w:val="left"/>
      <w:pPr>
        <w:ind w:left="1440" w:hanging="360"/>
      </w:pPr>
      <w:rPr>
        <w:rFonts w:ascii="Courier New" w:eastAsia="Courier New" w:hAnsi="Courier New" w:cs="Courier New"/>
      </w:rPr>
    </w:lvl>
    <w:lvl w:ilvl="2" w:tplc="5F406D6E">
      <w:start w:val="1"/>
      <w:numFmt w:val="bullet"/>
      <w:lvlText w:val="▪"/>
      <w:lvlJc w:val="left"/>
      <w:pPr>
        <w:ind w:left="2160" w:hanging="360"/>
      </w:pPr>
      <w:rPr>
        <w:rFonts w:ascii="Noto Sans Symbols" w:eastAsia="Noto Sans Symbols" w:hAnsi="Noto Sans Symbols" w:cs="Noto Sans Symbols"/>
      </w:rPr>
    </w:lvl>
    <w:lvl w:ilvl="3" w:tplc="A6B4DF0C">
      <w:start w:val="1"/>
      <w:numFmt w:val="bullet"/>
      <w:lvlText w:val="●"/>
      <w:lvlJc w:val="left"/>
      <w:pPr>
        <w:ind w:left="2880" w:hanging="360"/>
      </w:pPr>
      <w:rPr>
        <w:rFonts w:ascii="Noto Sans Symbols" w:eastAsia="Noto Sans Symbols" w:hAnsi="Noto Sans Symbols" w:cs="Noto Sans Symbols"/>
      </w:rPr>
    </w:lvl>
    <w:lvl w:ilvl="4" w:tplc="780273A0">
      <w:start w:val="1"/>
      <w:numFmt w:val="bullet"/>
      <w:lvlText w:val="o"/>
      <w:lvlJc w:val="left"/>
      <w:pPr>
        <w:ind w:left="3600" w:hanging="360"/>
      </w:pPr>
      <w:rPr>
        <w:rFonts w:ascii="Courier New" w:eastAsia="Courier New" w:hAnsi="Courier New" w:cs="Courier New"/>
      </w:rPr>
    </w:lvl>
    <w:lvl w:ilvl="5" w:tplc="364EC05A">
      <w:start w:val="1"/>
      <w:numFmt w:val="bullet"/>
      <w:lvlText w:val="▪"/>
      <w:lvlJc w:val="left"/>
      <w:pPr>
        <w:ind w:left="4320" w:hanging="360"/>
      </w:pPr>
      <w:rPr>
        <w:rFonts w:ascii="Noto Sans Symbols" w:eastAsia="Noto Sans Symbols" w:hAnsi="Noto Sans Symbols" w:cs="Noto Sans Symbols"/>
      </w:rPr>
    </w:lvl>
    <w:lvl w:ilvl="6" w:tplc="E25208D2">
      <w:start w:val="1"/>
      <w:numFmt w:val="bullet"/>
      <w:lvlText w:val="●"/>
      <w:lvlJc w:val="left"/>
      <w:pPr>
        <w:ind w:left="5040" w:hanging="360"/>
      </w:pPr>
      <w:rPr>
        <w:rFonts w:ascii="Noto Sans Symbols" w:eastAsia="Noto Sans Symbols" w:hAnsi="Noto Sans Symbols" w:cs="Noto Sans Symbols"/>
      </w:rPr>
    </w:lvl>
    <w:lvl w:ilvl="7" w:tplc="A29CA4FE">
      <w:start w:val="1"/>
      <w:numFmt w:val="bullet"/>
      <w:lvlText w:val="o"/>
      <w:lvlJc w:val="left"/>
      <w:pPr>
        <w:ind w:left="5760" w:hanging="360"/>
      </w:pPr>
      <w:rPr>
        <w:rFonts w:ascii="Courier New" w:eastAsia="Courier New" w:hAnsi="Courier New" w:cs="Courier New"/>
      </w:rPr>
    </w:lvl>
    <w:lvl w:ilvl="8" w:tplc="38D82AB6">
      <w:start w:val="1"/>
      <w:numFmt w:val="bullet"/>
      <w:lvlText w:val="▪"/>
      <w:lvlJc w:val="left"/>
      <w:pPr>
        <w:ind w:left="6480" w:hanging="360"/>
      </w:pPr>
      <w:rPr>
        <w:rFonts w:ascii="Noto Sans Symbols" w:eastAsia="Noto Sans Symbols" w:hAnsi="Noto Sans Symbols" w:cs="Noto Sans Symbols"/>
      </w:rPr>
    </w:lvl>
  </w:abstractNum>
  <w:abstractNum w:abstractNumId="15">
    <w:nsid w:val="477A4E53"/>
    <w:multiLevelType w:val="hybridMultilevel"/>
    <w:tmpl w:val="FDAE8998"/>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CB79032"/>
    <w:multiLevelType w:val="hybridMultilevel"/>
    <w:tmpl w:val="00000000"/>
    <w:lvl w:ilvl="0" w:tplc="0536307E">
      <w:start w:val="1"/>
      <w:numFmt w:val="bullet"/>
      <w:lvlText w:val="●"/>
      <w:lvlJc w:val="left"/>
      <w:pPr>
        <w:ind w:left="720" w:hanging="360"/>
      </w:pPr>
      <w:rPr>
        <w:rFonts w:ascii="Noto Sans Symbols" w:eastAsia="Noto Sans Symbols" w:hAnsi="Noto Sans Symbols" w:cs="Noto Sans Symbols"/>
      </w:rPr>
    </w:lvl>
    <w:lvl w:ilvl="1" w:tplc="D30C156E">
      <w:start w:val="1"/>
      <w:numFmt w:val="bullet"/>
      <w:lvlText w:val="o"/>
      <w:lvlJc w:val="left"/>
      <w:pPr>
        <w:ind w:left="1440" w:hanging="360"/>
      </w:pPr>
      <w:rPr>
        <w:rFonts w:ascii="Courier New" w:eastAsia="Courier New" w:hAnsi="Courier New" w:cs="Courier New"/>
      </w:rPr>
    </w:lvl>
    <w:lvl w:ilvl="2" w:tplc="9F8AFE78">
      <w:start w:val="1"/>
      <w:numFmt w:val="bullet"/>
      <w:lvlText w:val="▪"/>
      <w:lvlJc w:val="left"/>
      <w:pPr>
        <w:ind w:left="2160" w:hanging="360"/>
      </w:pPr>
      <w:rPr>
        <w:rFonts w:ascii="Noto Sans Symbols" w:eastAsia="Noto Sans Symbols" w:hAnsi="Noto Sans Symbols" w:cs="Noto Sans Symbols"/>
      </w:rPr>
    </w:lvl>
    <w:lvl w:ilvl="3" w:tplc="C4F6C6E2">
      <w:start w:val="1"/>
      <w:numFmt w:val="bullet"/>
      <w:lvlText w:val="●"/>
      <w:lvlJc w:val="left"/>
      <w:pPr>
        <w:ind w:left="2880" w:hanging="360"/>
      </w:pPr>
      <w:rPr>
        <w:rFonts w:ascii="Noto Sans Symbols" w:eastAsia="Noto Sans Symbols" w:hAnsi="Noto Sans Symbols" w:cs="Noto Sans Symbols"/>
      </w:rPr>
    </w:lvl>
    <w:lvl w:ilvl="4" w:tplc="776A8ABA">
      <w:start w:val="1"/>
      <w:numFmt w:val="bullet"/>
      <w:lvlText w:val="o"/>
      <w:lvlJc w:val="left"/>
      <w:pPr>
        <w:ind w:left="3600" w:hanging="360"/>
      </w:pPr>
      <w:rPr>
        <w:rFonts w:ascii="Courier New" w:eastAsia="Courier New" w:hAnsi="Courier New" w:cs="Courier New"/>
      </w:rPr>
    </w:lvl>
    <w:lvl w:ilvl="5" w:tplc="7BF609CA">
      <w:start w:val="1"/>
      <w:numFmt w:val="bullet"/>
      <w:lvlText w:val="▪"/>
      <w:lvlJc w:val="left"/>
      <w:pPr>
        <w:ind w:left="4320" w:hanging="360"/>
      </w:pPr>
      <w:rPr>
        <w:rFonts w:ascii="Noto Sans Symbols" w:eastAsia="Noto Sans Symbols" w:hAnsi="Noto Sans Symbols" w:cs="Noto Sans Symbols"/>
      </w:rPr>
    </w:lvl>
    <w:lvl w:ilvl="6" w:tplc="E3A4C3EA">
      <w:start w:val="1"/>
      <w:numFmt w:val="bullet"/>
      <w:lvlText w:val="●"/>
      <w:lvlJc w:val="left"/>
      <w:pPr>
        <w:ind w:left="5040" w:hanging="360"/>
      </w:pPr>
      <w:rPr>
        <w:rFonts w:ascii="Noto Sans Symbols" w:eastAsia="Noto Sans Symbols" w:hAnsi="Noto Sans Symbols" w:cs="Noto Sans Symbols"/>
      </w:rPr>
    </w:lvl>
    <w:lvl w:ilvl="7" w:tplc="5BFEB18E">
      <w:start w:val="1"/>
      <w:numFmt w:val="bullet"/>
      <w:lvlText w:val="o"/>
      <w:lvlJc w:val="left"/>
      <w:pPr>
        <w:ind w:left="5760" w:hanging="360"/>
      </w:pPr>
      <w:rPr>
        <w:rFonts w:ascii="Courier New" w:eastAsia="Courier New" w:hAnsi="Courier New" w:cs="Courier New"/>
      </w:rPr>
    </w:lvl>
    <w:lvl w:ilvl="8" w:tplc="4B9641A2">
      <w:start w:val="1"/>
      <w:numFmt w:val="bullet"/>
      <w:lvlText w:val="▪"/>
      <w:lvlJc w:val="left"/>
      <w:pPr>
        <w:ind w:left="6480" w:hanging="360"/>
      </w:pPr>
      <w:rPr>
        <w:rFonts w:ascii="Noto Sans Symbols" w:eastAsia="Noto Sans Symbols" w:hAnsi="Noto Sans Symbols" w:cs="Noto Sans Symbols"/>
      </w:rPr>
    </w:lvl>
  </w:abstractNum>
  <w:abstractNum w:abstractNumId="17">
    <w:nsid w:val="738E6525"/>
    <w:multiLevelType w:val="hybridMultilevel"/>
    <w:tmpl w:val="1E98EFEE"/>
    <w:lvl w:ilvl="0" w:tplc="0409000B">
      <w:start w:val="1"/>
      <w:numFmt w:val="bullet"/>
      <w:lvlText w:val=""/>
      <w:lvlJc w:val="left"/>
      <w:pPr>
        <w:ind w:left="720" w:hanging="360"/>
      </w:pPr>
      <w:rPr>
        <w:rFonts w:ascii="Wingdings" w:hAnsi="Wingdings" w:hint="default"/>
      </w:rPr>
    </w:lvl>
    <w:lvl w:ilvl="1" w:tplc="00000007">
      <w:start w:val="1"/>
      <w:numFmt w:val="bullet"/>
      <w:lvlText w:val=""/>
      <w:lvlJc w:val="left"/>
      <w:pPr>
        <w:ind w:left="1440" w:hanging="360"/>
      </w:pPr>
      <w:rPr>
        <w:rFonts w:ascii="Wingdings" w:hAnsi="Wingdings"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AF3DE4"/>
    <w:multiLevelType w:val="hybridMultilevel"/>
    <w:tmpl w:val="00000000"/>
    <w:lvl w:ilvl="0" w:tplc="0FCEB770">
      <w:start w:val="1"/>
      <w:numFmt w:val="bullet"/>
      <w:lvlText w:val="●"/>
      <w:lvlJc w:val="left"/>
      <w:pPr>
        <w:ind w:left="720" w:hanging="360"/>
      </w:pPr>
      <w:rPr>
        <w:rFonts w:ascii="Noto Sans Symbols" w:eastAsia="Noto Sans Symbols" w:hAnsi="Noto Sans Symbols" w:cs="Noto Sans Symbols"/>
      </w:rPr>
    </w:lvl>
    <w:lvl w:ilvl="1" w:tplc="C3844A42">
      <w:start w:val="1"/>
      <w:numFmt w:val="bullet"/>
      <w:lvlText w:val="o"/>
      <w:lvlJc w:val="left"/>
      <w:pPr>
        <w:ind w:left="1440" w:hanging="360"/>
      </w:pPr>
      <w:rPr>
        <w:rFonts w:ascii="Courier New" w:eastAsia="Courier New" w:hAnsi="Courier New" w:cs="Courier New"/>
      </w:rPr>
    </w:lvl>
    <w:lvl w:ilvl="2" w:tplc="231670FC">
      <w:start w:val="1"/>
      <w:numFmt w:val="bullet"/>
      <w:lvlText w:val="▪"/>
      <w:lvlJc w:val="left"/>
      <w:pPr>
        <w:ind w:left="2160" w:hanging="360"/>
      </w:pPr>
      <w:rPr>
        <w:rFonts w:ascii="Noto Sans Symbols" w:eastAsia="Noto Sans Symbols" w:hAnsi="Noto Sans Symbols" w:cs="Noto Sans Symbols"/>
      </w:rPr>
    </w:lvl>
    <w:lvl w:ilvl="3" w:tplc="F35CAAF4">
      <w:start w:val="1"/>
      <w:numFmt w:val="bullet"/>
      <w:lvlText w:val="●"/>
      <w:lvlJc w:val="left"/>
      <w:pPr>
        <w:ind w:left="2880" w:hanging="360"/>
      </w:pPr>
      <w:rPr>
        <w:rFonts w:ascii="Noto Sans Symbols" w:eastAsia="Noto Sans Symbols" w:hAnsi="Noto Sans Symbols" w:cs="Noto Sans Symbols"/>
      </w:rPr>
    </w:lvl>
    <w:lvl w:ilvl="4" w:tplc="C902F11A">
      <w:start w:val="1"/>
      <w:numFmt w:val="bullet"/>
      <w:lvlText w:val="o"/>
      <w:lvlJc w:val="left"/>
      <w:pPr>
        <w:ind w:left="3600" w:hanging="360"/>
      </w:pPr>
      <w:rPr>
        <w:rFonts w:ascii="Courier New" w:eastAsia="Courier New" w:hAnsi="Courier New" w:cs="Courier New"/>
      </w:rPr>
    </w:lvl>
    <w:lvl w:ilvl="5" w:tplc="052821D6">
      <w:start w:val="1"/>
      <w:numFmt w:val="bullet"/>
      <w:lvlText w:val="▪"/>
      <w:lvlJc w:val="left"/>
      <w:pPr>
        <w:ind w:left="4320" w:hanging="360"/>
      </w:pPr>
      <w:rPr>
        <w:rFonts w:ascii="Noto Sans Symbols" w:eastAsia="Noto Sans Symbols" w:hAnsi="Noto Sans Symbols" w:cs="Noto Sans Symbols"/>
      </w:rPr>
    </w:lvl>
    <w:lvl w:ilvl="6" w:tplc="80B2966A">
      <w:start w:val="1"/>
      <w:numFmt w:val="bullet"/>
      <w:lvlText w:val="●"/>
      <w:lvlJc w:val="left"/>
      <w:pPr>
        <w:ind w:left="5040" w:hanging="360"/>
      </w:pPr>
      <w:rPr>
        <w:rFonts w:ascii="Noto Sans Symbols" w:eastAsia="Noto Sans Symbols" w:hAnsi="Noto Sans Symbols" w:cs="Noto Sans Symbols"/>
      </w:rPr>
    </w:lvl>
    <w:lvl w:ilvl="7" w:tplc="0EB82A32">
      <w:start w:val="1"/>
      <w:numFmt w:val="bullet"/>
      <w:lvlText w:val="o"/>
      <w:lvlJc w:val="left"/>
      <w:pPr>
        <w:ind w:left="5760" w:hanging="360"/>
      </w:pPr>
      <w:rPr>
        <w:rFonts w:ascii="Courier New" w:eastAsia="Courier New" w:hAnsi="Courier New" w:cs="Courier New"/>
      </w:rPr>
    </w:lvl>
    <w:lvl w:ilvl="8" w:tplc="06FEB3A2">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16"/>
  </w:num>
  <w:num w:numId="3">
    <w:abstractNumId w:val="14"/>
  </w:num>
  <w:num w:numId="4">
    <w:abstractNumId w:val="11"/>
  </w:num>
  <w:num w:numId="5">
    <w:abstractNumId w:val="10"/>
  </w:num>
  <w:num w:numId="6">
    <w:abstractNumId w:val="18"/>
  </w:num>
  <w:num w:numId="7">
    <w:abstractNumId w:val="4"/>
  </w:num>
  <w:num w:numId="8">
    <w:abstractNumId w:val="5"/>
  </w:num>
  <w:num w:numId="9">
    <w:abstractNumId w:val="6"/>
  </w:num>
  <w:num w:numId="10">
    <w:abstractNumId w:val="7"/>
  </w:num>
  <w:num w:numId="11">
    <w:abstractNumId w:val="8"/>
  </w:num>
  <w:num w:numId="12">
    <w:abstractNumId w:val="0"/>
  </w:num>
  <w:num w:numId="13">
    <w:abstractNumId w:val="1"/>
  </w:num>
  <w:num w:numId="14">
    <w:abstractNumId w:val="2"/>
  </w:num>
  <w:num w:numId="15">
    <w:abstractNumId w:val="3"/>
  </w:num>
  <w:num w:numId="16">
    <w:abstractNumId w:val="17"/>
  </w:num>
  <w:num w:numId="17">
    <w:abstractNumId w:val="15"/>
  </w:num>
  <w:num w:numId="18">
    <w:abstractNumId w:val="12"/>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3031E"/>
    <w:rsid w:val="00050E17"/>
    <w:rsid w:val="000D0CC0"/>
    <w:rsid w:val="000F2924"/>
    <w:rsid w:val="00173BA4"/>
    <w:rsid w:val="00181179"/>
    <w:rsid w:val="001D267A"/>
    <w:rsid w:val="0022154F"/>
    <w:rsid w:val="0023031E"/>
    <w:rsid w:val="0026459D"/>
    <w:rsid w:val="00270741"/>
    <w:rsid w:val="00273665"/>
    <w:rsid w:val="002A03FD"/>
    <w:rsid w:val="002D19B4"/>
    <w:rsid w:val="00320A06"/>
    <w:rsid w:val="00353A47"/>
    <w:rsid w:val="00370F6B"/>
    <w:rsid w:val="003B319C"/>
    <w:rsid w:val="003E1EF5"/>
    <w:rsid w:val="004A0E83"/>
    <w:rsid w:val="004A5C53"/>
    <w:rsid w:val="004E1ECD"/>
    <w:rsid w:val="0053691C"/>
    <w:rsid w:val="00536A9A"/>
    <w:rsid w:val="00551D31"/>
    <w:rsid w:val="005660E3"/>
    <w:rsid w:val="00632E4D"/>
    <w:rsid w:val="00650169"/>
    <w:rsid w:val="00683A8C"/>
    <w:rsid w:val="00696626"/>
    <w:rsid w:val="006A24C7"/>
    <w:rsid w:val="006E4276"/>
    <w:rsid w:val="00726D3B"/>
    <w:rsid w:val="00757215"/>
    <w:rsid w:val="008D053B"/>
    <w:rsid w:val="00946220"/>
    <w:rsid w:val="00972645"/>
    <w:rsid w:val="009E0BB4"/>
    <w:rsid w:val="00A13E64"/>
    <w:rsid w:val="00A66DA0"/>
    <w:rsid w:val="00A8429A"/>
    <w:rsid w:val="00AB7F10"/>
    <w:rsid w:val="00AE55FE"/>
    <w:rsid w:val="00AF1401"/>
    <w:rsid w:val="00BD31F2"/>
    <w:rsid w:val="00CD446F"/>
    <w:rsid w:val="00DA1935"/>
    <w:rsid w:val="00E11BB3"/>
    <w:rsid w:val="00E95ED4"/>
    <w:rsid w:val="00F35306"/>
    <w:rsid w:val="00FA4C25"/>
    <w:rsid w:val="00FC43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1"/>
        <w:szCs w:val="21"/>
        <w:lang w:val="en-US" w:eastAsia="en-IN" w:bidi="ar-SA"/>
      </w:rPr>
    </w:rPrDefault>
    <w:pPrDefault>
      <w:pPr>
        <w:pBdr>
          <w:top w:val="nil"/>
          <w:left w:val="nil"/>
          <w:bottom w:val="nil"/>
          <w:right w:val="nil"/>
          <w:between w:val="nil"/>
        </w:pBd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D0CC0"/>
  </w:style>
  <w:style w:type="paragraph" w:styleId="Heading1">
    <w:name w:val="heading 1"/>
    <w:basedOn w:val="Normal0"/>
    <w:next w:val="Normal0"/>
    <w:rsid w:val="000D0CC0"/>
    <w:pPr>
      <w:keepNext/>
      <w:keepLines/>
      <w:spacing w:before="480" w:line="240" w:lineRule="auto"/>
      <w:outlineLvl w:val="0"/>
    </w:pPr>
    <w:rPr>
      <w:b/>
      <w:sz w:val="48"/>
      <w:szCs w:val="48"/>
    </w:rPr>
  </w:style>
  <w:style w:type="paragraph" w:styleId="Heading2">
    <w:name w:val="heading 2"/>
    <w:basedOn w:val="Normal0"/>
    <w:next w:val="Normal0"/>
    <w:rsid w:val="000D0CC0"/>
    <w:pPr>
      <w:keepNext/>
      <w:keepLines/>
      <w:spacing w:before="360" w:after="80" w:line="240" w:lineRule="auto"/>
      <w:outlineLvl w:val="1"/>
    </w:pPr>
    <w:rPr>
      <w:b/>
      <w:sz w:val="36"/>
      <w:szCs w:val="36"/>
    </w:rPr>
  </w:style>
  <w:style w:type="paragraph" w:styleId="Heading3">
    <w:name w:val="heading 3"/>
    <w:basedOn w:val="Normal0"/>
    <w:next w:val="Normal0"/>
    <w:rsid w:val="000D0CC0"/>
    <w:pPr>
      <w:keepNext/>
      <w:keepLines/>
      <w:spacing w:before="280" w:after="80" w:line="240" w:lineRule="auto"/>
      <w:outlineLvl w:val="2"/>
    </w:pPr>
    <w:rPr>
      <w:b/>
      <w:sz w:val="28"/>
      <w:szCs w:val="28"/>
    </w:rPr>
  </w:style>
  <w:style w:type="paragraph" w:styleId="Heading4">
    <w:name w:val="heading 4"/>
    <w:basedOn w:val="Normal0"/>
    <w:next w:val="Normal0"/>
    <w:rsid w:val="000D0CC0"/>
    <w:pPr>
      <w:keepNext/>
      <w:keepLines/>
      <w:spacing w:before="240" w:after="40" w:line="240" w:lineRule="auto"/>
      <w:outlineLvl w:val="3"/>
    </w:pPr>
    <w:rPr>
      <w:b/>
      <w:sz w:val="24"/>
      <w:szCs w:val="24"/>
    </w:rPr>
  </w:style>
  <w:style w:type="paragraph" w:styleId="Heading5">
    <w:name w:val="heading 5"/>
    <w:basedOn w:val="Normal0"/>
    <w:next w:val="Normal0"/>
    <w:rsid w:val="000D0CC0"/>
    <w:pPr>
      <w:keepNext/>
      <w:keepLines/>
      <w:spacing w:before="220" w:after="40" w:line="240" w:lineRule="auto"/>
      <w:outlineLvl w:val="4"/>
    </w:pPr>
    <w:rPr>
      <w:b/>
      <w:sz w:val="22"/>
      <w:szCs w:val="22"/>
    </w:rPr>
  </w:style>
  <w:style w:type="paragraph" w:styleId="Heading6">
    <w:name w:val="heading 6"/>
    <w:basedOn w:val="Normal0"/>
    <w:next w:val="Normal0"/>
    <w:rsid w:val="000D0CC0"/>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0"/>
    <w:next w:val="Normal0"/>
    <w:rsid w:val="000D0CC0"/>
    <w:pPr>
      <w:keepNext/>
      <w:keepLines/>
      <w:spacing w:before="480" w:line="240" w:lineRule="auto"/>
    </w:pPr>
    <w:rPr>
      <w:b/>
      <w:sz w:val="72"/>
      <w:szCs w:val="72"/>
    </w:rPr>
  </w:style>
  <w:style w:type="paragraph" w:customStyle="1" w:styleId="normal00">
    <w:name w:val="normal_0"/>
    <w:rsid w:val="000D0CC0"/>
  </w:style>
  <w:style w:type="table" w:customStyle="1" w:styleId="TableNormal0">
    <w:name w:val="Table Normal_0"/>
    <w:rsid w:val="000D0CC0"/>
    <w:tblPr>
      <w:tblCellMar>
        <w:top w:w="0" w:type="dxa"/>
        <w:left w:w="0" w:type="dxa"/>
        <w:bottom w:w="0" w:type="dxa"/>
        <w:right w:w="0" w:type="dxa"/>
      </w:tblCellMar>
    </w:tblPr>
  </w:style>
  <w:style w:type="paragraph" w:customStyle="1" w:styleId="Heading10">
    <w:name w:val="Heading 1_0"/>
    <w:basedOn w:val="Normal0"/>
    <w:next w:val="Normal0"/>
    <w:rsid w:val="000D0CC0"/>
    <w:pPr>
      <w:keepNext/>
      <w:keepLines/>
      <w:spacing w:before="480" w:line="240" w:lineRule="auto"/>
    </w:pPr>
    <w:rPr>
      <w:b/>
      <w:sz w:val="48"/>
      <w:szCs w:val="48"/>
    </w:rPr>
  </w:style>
  <w:style w:type="paragraph" w:customStyle="1" w:styleId="Heading20">
    <w:name w:val="Heading 2_0"/>
    <w:basedOn w:val="Normal0"/>
    <w:next w:val="Normal0"/>
    <w:rsid w:val="000D0CC0"/>
    <w:pPr>
      <w:keepNext/>
      <w:keepLines/>
      <w:spacing w:before="360" w:after="80" w:line="240" w:lineRule="auto"/>
    </w:pPr>
    <w:rPr>
      <w:b/>
      <w:sz w:val="36"/>
      <w:szCs w:val="36"/>
    </w:rPr>
  </w:style>
  <w:style w:type="paragraph" w:customStyle="1" w:styleId="Heading30">
    <w:name w:val="Heading 3_0"/>
    <w:basedOn w:val="Normal0"/>
    <w:next w:val="Normal0"/>
    <w:rsid w:val="000D0CC0"/>
    <w:pPr>
      <w:keepNext/>
      <w:keepLines/>
      <w:spacing w:before="280" w:after="80" w:line="240" w:lineRule="auto"/>
    </w:pPr>
    <w:rPr>
      <w:b/>
      <w:sz w:val="28"/>
      <w:szCs w:val="28"/>
    </w:rPr>
  </w:style>
  <w:style w:type="paragraph" w:customStyle="1" w:styleId="Heading40">
    <w:name w:val="Heading 4_0"/>
    <w:basedOn w:val="Normal0"/>
    <w:next w:val="Normal0"/>
    <w:rsid w:val="000D0CC0"/>
    <w:pPr>
      <w:keepNext/>
      <w:keepLines/>
      <w:spacing w:before="240" w:after="40" w:line="240" w:lineRule="auto"/>
    </w:pPr>
    <w:rPr>
      <w:b/>
      <w:sz w:val="24"/>
      <w:szCs w:val="24"/>
    </w:rPr>
  </w:style>
  <w:style w:type="paragraph" w:customStyle="1" w:styleId="Heading50">
    <w:name w:val="Heading 5_0"/>
    <w:basedOn w:val="Normal0"/>
    <w:next w:val="Normal0"/>
    <w:rsid w:val="000D0CC0"/>
    <w:pPr>
      <w:keepNext/>
      <w:keepLines/>
      <w:spacing w:before="220" w:after="40" w:line="240" w:lineRule="auto"/>
    </w:pPr>
    <w:rPr>
      <w:b/>
      <w:sz w:val="22"/>
      <w:szCs w:val="22"/>
    </w:rPr>
  </w:style>
  <w:style w:type="paragraph" w:customStyle="1" w:styleId="Heading60">
    <w:name w:val="Heading 6_0"/>
    <w:basedOn w:val="Normal0"/>
    <w:next w:val="Normal0"/>
    <w:rsid w:val="000D0CC0"/>
    <w:pPr>
      <w:keepNext/>
      <w:keepLines/>
      <w:spacing w:before="200" w:after="40" w:line="240" w:lineRule="auto"/>
    </w:pPr>
    <w:rPr>
      <w:b/>
      <w:sz w:val="20"/>
      <w:szCs w:val="20"/>
    </w:rPr>
  </w:style>
  <w:style w:type="paragraph" w:customStyle="1" w:styleId="Title0">
    <w:name w:val="Title_0"/>
    <w:basedOn w:val="Normal0"/>
    <w:next w:val="Normal0"/>
    <w:rsid w:val="000D0CC0"/>
    <w:pPr>
      <w:keepNext/>
      <w:keepLines/>
      <w:spacing w:before="480" w:line="240" w:lineRule="auto"/>
    </w:pPr>
    <w:rPr>
      <w:b/>
      <w:sz w:val="72"/>
      <w:szCs w:val="72"/>
    </w:rPr>
  </w:style>
  <w:style w:type="paragraph" w:customStyle="1" w:styleId="normal1">
    <w:name w:val="normal_1"/>
    <w:rsid w:val="000D0CC0"/>
  </w:style>
  <w:style w:type="table" w:customStyle="1" w:styleId="TableNormal1">
    <w:name w:val="Table Normal_1"/>
    <w:rsid w:val="000D0CC0"/>
    <w:tblPr>
      <w:tblCellMar>
        <w:top w:w="0" w:type="dxa"/>
        <w:left w:w="0" w:type="dxa"/>
        <w:bottom w:w="0" w:type="dxa"/>
        <w:right w:w="0" w:type="dxa"/>
      </w:tblCellMar>
    </w:tblPr>
  </w:style>
  <w:style w:type="paragraph" w:customStyle="1" w:styleId="Heading11">
    <w:name w:val="Heading 1_1"/>
    <w:basedOn w:val="Normal0"/>
    <w:next w:val="Normal0"/>
    <w:rsid w:val="000D0CC0"/>
    <w:pPr>
      <w:keepNext/>
      <w:keepLines/>
      <w:spacing w:before="480" w:line="240" w:lineRule="auto"/>
    </w:pPr>
    <w:rPr>
      <w:b/>
      <w:sz w:val="48"/>
      <w:szCs w:val="48"/>
    </w:rPr>
  </w:style>
  <w:style w:type="paragraph" w:customStyle="1" w:styleId="Heading21">
    <w:name w:val="Heading 2_1"/>
    <w:basedOn w:val="Normal0"/>
    <w:next w:val="Normal0"/>
    <w:rsid w:val="000D0CC0"/>
    <w:pPr>
      <w:keepNext/>
      <w:keepLines/>
      <w:spacing w:before="360" w:after="80" w:line="240" w:lineRule="auto"/>
    </w:pPr>
    <w:rPr>
      <w:b/>
      <w:sz w:val="36"/>
      <w:szCs w:val="36"/>
    </w:rPr>
  </w:style>
  <w:style w:type="paragraph" w:customStyle="1" w:styleId="Heading31">
    <w:name w:val="Heading 3_1"/>
    <w:basedOn w:val="Normal0"/>
    <w:next w:val="Normal0"/>
    <w:rsid w:val="000D0CC0"/>
    <w:pPr>
      <w:keepNext/>
      <w:keepLines/>
      <w:spacing w:before="280" w:after="80" w:line="240" w:lineRule="auto"/>
    </w:pPr>
    <w:rPr>
      <w:b/>
      <w:sz w:val="28"/>
      <w:szCs w:val="28"/>
    </w:rPr>
  </w:style>
  <w:style w:type="paragraph" w:customStyle="1" w:styleId="Heading41">
    <w:name w:val="Heading 4_1"/>
    <w:basedOn w:val="Normal0"/>
    <w:next w:val="Normal0"/>
    <w:rsid w:val="000D0CC0"/>
    <w:pPr>
      <w:keepNext/>
      <w:keepLines/>
      <w:spacing w:before="240" w:after="40" w:line="240" w:lineRule="auto"/>
    </w:pPr>
    <w:rPr>
      <w:b/>
      <w:sz w:val="24"/>
      <w:szCs w:val="24"/>
    </w:rPr>
  </w:style>
  <w:style w:type="paragraph" w:customStyle="1" w:styleId="Heading51">
    <w:name w:val="Heading 5_1"/>
    <w:basedOn w:val="Normal0"/>
    <w:next w:val="Normal0"/>
    <w:rsid w:val="000D0CC0"/>
    <w:pPr>
      <w:keepNext/>
      <w:keepLines/>
      <w:spacing w:before="220" w:after="40" w:line="240" w:lineRule="auto"/>
    </w:pPr>
    <w:rPr>
      <w:b/>
      <w:sz w:val="22"/>
      <w:szCs w:val="22"/>
    </w:rPr>
  </w:style>
  <w:style w:type="paragraph" w:customStyle="1" w:styleId="Heading61">
    <w:name w:val="Heading 6_1"/>
    <w:basedOn w:val="Normal0"/>
    <w:next w:val="Normal0"/>
    <w:rsid w:val="000D0CC0"/>
    <w:pPr>
      <w:keepNext/>
      <w:keepLines/>
      <w:spacing w:before="200" w:after="40" w:line="240" w:lineRule="auto"/>
    </w:pPr>
    <w:rPr>
      <w:b/>
      <w:sz w:val="20"/>
      <w:szCs w:val="20"/>
    </w:rPr>
  </w:style>
  <w:style w:type="paragraph" w:customStyle="1" w:styleId="Title1">
    <w:name w:val="Title_1"/>
    <w:basedOn w:val="Normal0"/>
    <w:next w:val="Normal0"/>
    <w:rsid w:val="000D0CC0"/>
    <w:pPr>
      <w:keepNext/>
      <w:keepLines/>
      <w:spacing w:before="480" w:line="240" w:lineRule="auto"/>
    </w:pPr>
    <w:rPr>
      <w:b/>
      <w:sz w:val="72"/>
      <w:szCs w:val="72"/>
    </w:rPr>
  </w:style>
  <w:style w:type="paragraph" w:customStyle="1" w:styleId="normal2">
    <w:name w:val="normal_2"/>
    <w:rsid w:val="000D0CC0"/>
  </w:style>
  <w:style w:type="table" w:customStyle="1" w:styleId="TableNormal2">
    <w:name w:val="Table Normal_2"/>
    <w:rsid w:val="000D0CC0"/>
    <w:tblPr>
      <w:tblCellMar>
        <w:top w:w="0" w:type="dxa"/>
        <w:left w:w="0" w:type="dxa"/>
        <w:bottom w:w="0" w:type="dxa"/>
        <w:right w:w="0" w:type="dxa"/>
      </w:tblCellMar>
    </w:tblPr>
  </w:style>
  <w:style w:type="paragraph" w:customStyle="1" w:styleId="Heading12">
    <w:name w:val="Heading 1_2"/>
    <w:basedOn w:val="Normal0"/>
    <w:next w:val="Normal0"/>
    <w:rsid w:val="000D0CC0"/>
    <w:pPr>
      <w:keepNext/>
      <w:keepLines/>
      <w:spacing w:before="480" w:line="240" w:lineRule="auto"/>
    </w:pPr>
    <w:rPr>
      <w:b/>
      <w:sz w:val="48"/>
      <w:szCs w:val="48"/>
    </w:rPr>
  </w:style>
  <w:style w:type="paragraph" w:customStyle="1" w:styleId="Heading22">
    <w:name w:val="Heading 2_2"/>
    <w:basedOn w:val="Normal0"/>
    <w:next w:val="Normal0"/>
    <w:rsid w:val="000D0CC0"/>
    <w:pPr>
      <w:keepNext/>
      <w:keepLines/>
      <w:spacing w:before="360" w:after="80" w:line="240" w:lineRule="auto"/>
    </w:pPr>
    <w:rPr>
      <w:b/>
      <w:sz w:val="36"/>
      <w:szCs w:val="36"/>
    </w:rPr>
  </w:style>
  <w:style w:type="paragraph" w:customStyle="1" w:styleId="Heading32">
    <w:name w:val="Heading 3_2"/>
    <w:basedOn w:val="Normal0"/>
    <w:next w:val="Normal0"/>
    <w:rsid w:val="000D0CC0"/>
    <w:pPr>
      <w:keepNext/>
      <w:keepLines/>
      <w:spacing w:before="280" w:after="80" w:line="240" w:lineRule="auto"/>
    </w:pPr>
    <w:rPr>
      <w:b/>
      <w:sz w:val="28"/>
      <w:szCs w:val="28"/>
    </w:rPr>
  </w:style>
  <w:style w:type="paragraph" w:customStyle="1" w:styleId="Heading42">
    <w:name w:val="Heading 4_2"/>
    <w:basedOn w:val="Normal0"/>
    <w:next w:val="Normal0"/>
    <w:rsid w:val="000D0CC0"/>
    <w:pPr>
      <w:keepNext/>
      <w:keepLines/>
      <w:spacing w:before="240" w:after="40" w:line="240" w:lineRule="auto"/>
    </w:pPr>
    <w:rPr>
      <w:b/>
      <w:sz w:val="24"/>
      <w:szCs w:val="24"/>
    </w:rPr>
  </w:style>
  <w:style w:type="paragraph" w:customStyle="1" w:styleId="Heading52">
    <w:name w:val="Heading 5_2"/>
    <w:basedOn w:val="Normal0"/>
    <w:next w:val="Normal0"/>
    <w:rsid w:val="000D0CC0"/>
    <w:pPr>
      <w:keepNext/>
      <w:keepLines/>
      <w:spacing w:before="220" w:after="40" w:line="240" w:lineRule="auto"/>
    </w:pPr>
    <w:rPr>
      <w:b/>
      <w:sz w:val="22"/>
      <w:szCs w:val="22"/>
    </w:rPr>
  </w:style>
  <w:style w:type="paragraph" w:customStyle="1" w:styleId="Heading62">
    <w:name w:val="Heading 6_2"/>
    <w:basedOn w:val="Normal0"/>
    <w:next w:val="Normal0"/>
    <w:rsid w:val="000D0CC0"/>
    <w:pPr>
      <w:keepNext/>
      <w:keepLines/>
      <w:spacing w:before="200" w:after="40" w:line="240" w:lineRule="auto"/>
    </w:pPr>
    <w:rPr>
      <w:b/>
      <w:sz w:val="20"/>
      <w:szCs w:val="20"/>
    </w:rPr>
  </w:style>
  <w:style w:type="paragraph" w:customStyle="1" w:styleId="Title2">
    <w:name w:val="Title_2"/>
    <w:basedOn w:val="Normal0"/>
    <w:next w:val="Normal0"/>
    <w:rsid w:val="000D0CC0"/>
    <w:pPr>
      <w:keepNext/>
      <w:keepLines/>
      <w:spacing w:before="480" w:line="240" w:lineRule="auto"/>
    </w:pPr>
    <w:rPr>
      <w:b/>
      <w:sz w:val="72"/>
      <w:szCs w:val="72"/>
    </w:rPr>
  </w:style>
  <w:style w:type="paragraph" w:customStyle="1" w:styleId="Normal0">
    <w:name w:val="Normal_0"/>
    <w:qFormat/>
    <w:rsid w:val="005B2C36"/>
    <w:rPr>
      <w:rFonts w:eastAsiaTheme="minorEastAsia"/>
    </w:rPr>
  </w:style>
  <w:style w:type="table" w:customStyle="1" w:styleId="TableNormal3">
    <w:name w:val="Table Normal_3"/>
    <w:uiPriority w:val="99"/>
    <w:semiHidden/>
    <w:unhideWhenUsed/>
    <w:rsid w:val="000D0CC0"/>
    <w:tblPr>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5B2C36"/>
    <w:rPr>
      <w:color w:val="0000FF" w:themeColor="hyperlink"/>
      <w:u w:val="single"/>
    </w:rPr>
  </w:style>
  <w:style w:type="paragraph" w:styleId="ListParagraph">
    <w:name w:val="List Paragraph"/>
    <w:basedOn w:val="Normal0"/>
    <w:uiPriority w:val="34"/>
    <w:qFormat/>
    <w:rsid w:val="005B2C36"/>
    <w:pPr>
      <w:ind w:left="720"/>
      <w:contextualSpacing/>
    </w:pPr>
  </w:style>
  <w:style w:type="paragraph" w:styleId="Subtitle">
    <w:name w:val="Subtitle"/>
    <w:basedOn w:val="Normal0"/>
    <w:next w:val="Normal0"/>
    <w:rsid w:val="000D0CC0"/>
    <w:pPr>
      <w:keepNext/>
      <w:keepLines/>
      <w:spacing w:before="360" w:after="80" w:line="240" w:lineRule="auto"/>
    </w:pPr>
    <w:rPr>
      <w:rFonts w:ascii="Georgia" w:eastAsia="Georgia" w:hAnsi="Georgia" w:cs="Georgia"/>
      <w:i/>
      <w:color w:val="666666"/>
      <w:sz w:val="48"/>
      <w:szCs w:val="48"/>
    </w:rPr>
  </w:style>
  <w:style w:type="paragraph" w:customStyle="1" w:styleId="Subtitle0">
    <w:name w:val="Subtitle_0"/>
    <w:basedOn w:val="Normal0"/>
    <w:next w:val="Normal0"/>
    <w:rsid w:val="000D0CC0"/>
    <w:pPr>
      <w:keepNext/>
      <w:keepLines/>
      <w:spacing w:before="360" w:after="80" w:line="240" w:lineRule="auto"/>
    </w:pPr>
    <w:rPr>
      <w:rFonts w:ascii="Georgia" w:eastAsia="Georgia" w:hAnsi="Georgia" w:cs="Georgia"/>
      <w:i/>
      <w:color w:val="666666"/>
      <w:sz w:val="48"/>
      <w:szCs w:val="48"/>
    </w:rPr>
  </w:style>
  <w:style w:type="paragraph" w:customStyle="1" w:styleId="Subtitle1">
    <w:name w:val="Subtitle_1"/>
    <w:basedOn w:val="Normal0"/>
    <w:next w:val="Normal0"/>
    <w:rsid w:val="000D0CC0"/>
    <w:pPr>
      <w:keepNext/>
      <w:keepLines/>
      <w:spacing w:before="360" w:after="80" w:line="240" w:lineRule="auto"/>
    </w:pPr>
    <w:rPr>
      <w:rFonts w:ascii="Georgia" w:eastAsia="Georgia" w:hAnsi="Georgia" w:cs="Georgia"/>
      <w:i/>
      <w:color w:val="666666"/>
      <w:sz w:val="48"/>
      <w:szCs w:val="48"/>
    </w:rPr>
  </w:style>
  <w:style w:type="paragraph" w:customStyle="1" w:styleId="Subtitle2">
    <w:name w:val="Subtitle_2"/>
    <w:basedOn w:val="Normal0"/>
    <w:next w:val="Normal0"/>
    <w:rsid w:val="000D0CC0"/>
    <w:pPr>
      <w:keepNext/>
      <w:keepLines/>
      <w:spacing w:before="360" w:after="80" w:line="240" w:lineRule="auto"/>
    </w:pPr>
    <w:rPr>
      <w:rFonts w:ascii="Georgia" w:eastAsia="Georgia" w:hAnsi="Georgia" w:cs="Georgia"/>
      <w:i/>
      <w:color w:val="666666"/>
      <w:sz w:val="48"/>
      <w:szCs w:val="48"/>
    </w:rPr>
  </w:style>
  <w:style w:type="character" w:styleId="Strong">
    <w:name w:val="Strong"/>
    <w:basedOn w:val="DefaultParagraphFont"/>
    <w:qFormat/>
    <w:rsid w:val="0022154F"/>
    <w:rPr>
      <w:b/>
      <w:bCs/>
    </w:rPr>
  </w:style>
  <w:style w:type="paragraph" w:styleId="BodyText">
    <w:name w:val="Body Text"/>
    <w:basedOn w:val="Normal"/>
    <w:link w:val="BodyTextChar"/>
    <w:rsid w:val="00AB7F10"/>
    <w:pPr>
      <w:pBdr>
        <w:top w:val="none" w:sz="0" w:space="0" w:color="auto"/>
        <w:left w:val="none" w:sz="0" w:space="0" w:color="auto"/>
        <w:bottom w:val="none" w:sz="0" w:space="0" w:color="auto"/>
        <w:right w:val="none" w:sz="0" w:space="0" w:color="auto"/>
        <w:between w:val="none" w:sz="0" w:space="0" w:color="auto"/>
      </w:pBdr>
      <w:suppressAutoHyphens/>
      <w:spacing w:after="0" w:line="240" w:lineRule="auto"/>
    </w:pPr>
    <w:rPr>
      <w:rFonts w:ascii="Times New Roman" w:eastAsia="Times New Roman" w:hAnsi="Times New Roman" w:cs="Times New Roman"/>
      <w:b/>
      <w:color w:val="auto"/>
      <w:sz w:val="24"/>
      <w:szCs w:val="20"/>
      <w:lang w:eastAsia="ar-SA"/>
    </w:rPr>
  </w:style>
  <w:style w:type="character" w:customStyle="1" w:styleId="BodyTextChar">
    <w:name w:val="Body Text Char"/>
    <w:basedOn w:val="DefaultParagraphFont"/>
    <w:link w:val="BodyText"/>
    <w:rsid w:val="00AB7F10"/>
    <w:rPr>
      <w:rFonts w:ascii="Times New Roman" w:eastAsia="Times New Roman" w:hAnsi="Times New Roman" w:cs="Times New Roman"/>
      <w:b/>
      <w:color w:val="auto"/>
      <w:sz w:val="24"/>
      <w:szCs w:val="20"/>
      <w:lang w:eastAsia="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d2900a1278eb227bfb04d1eaccddefdb134f530e18705c4458440321091b5b581208130114485c58004356014b4450530401195c1333471b1b1110415954015449011503504e1c180c571833471b1b0514465d551543124a4b485d4637071f1b5b58170a10014042595858564d465d4507144359090f59431209175144410c595f5049100a1105035d4a1e500558191b13041049595d0151431a1b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sbc.co.uk" TargetMode="External"/><Relationship Id="rId5" Type="http://schemas.openxmlformats.org/officeDocument/2006/relationships/hyperlink" Target="mailto:priyatalla1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Shivaprasad BS</dc:creator>
  <cp:lastModifiedBy>Priyanka</cp:lastModifiedBy>
  <cp:revision>77</cp:revision>
  <dcterms:created xsi:type="dcterms:W3CDTF">2018-03-28T12:24:00Z</dcterms:created>
  <dcterms:modified xsi:type="dcterms:W3CDTF">2019-04-27T16:28:00Z</dcterms:modified>
</cp:coreProperties>
</file>